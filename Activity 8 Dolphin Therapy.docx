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B3E93" w14:textId="3FDD2C25" w:rsidR="004E1AED" w:rsidRDefault="0030466D" w:rsidP="004E1AED">
      <w:pPr>
        <w:pStyle w:val="Title"/>
      </w:pPr>
      <w:r>
        <w:t xml:space="preserve">Activity </w:t>
      </w:r>
      <w:r w:rsidR="004D12FF">
        <w:t>8</w:t>
      </w:r>
    </w:p>
    <w:p w14:paraId="51900FF4" w14:textId="731D70F5" w:rsidR="0030466D" w:rsidRPr="004E1AED" w:rsidRDefault="0030466D" w:rsidP="004E1AED">
      <w:pPr>
        <w:pStyle w:val="Title"/>
      </w:pPr>
      <w:r>
        <w:t>dolphin therapy</w:t>
      </w:r>
    </w:p>
    <w:p w14:paraId="3C3C9399" w14:textId="1567853C" w:rsidR="00194DF6" w:rsidRDefault="0030466D">
      <w:pPr>
        <w:pStyle w:val="Heading1"/>
      </w:pPr>
      <w:r>
        <w:t xml:space="preserve">directions </w:t>
      </w:r>
    </w:p>
    <w:p w14:paraId="17353509" w14:textId="4623FA8E" w:rsidR="009314BC" w:rsidRDefault="009314BC" w:rsidP="009314BC">
      <w:pPr>
        <w:rPr>
          <w:color w:val="000000"/>
        </w:rPr>
      </w:pPr>
      <w:r>
        <w:rPr>
          <w:color w:val="000000"/>
        </w:rPr>
        <w:t>Have one group member upload this docx file to your Google Drive and share it with your groupmates and your instructor. Name your document “</w:t>
      </w:r>
      <w:r>
        <w:rPr>
          <w:b/>
          <w:bCs/>
          <w:color w:val="000000"/>
        </w:rPr>
        <w:t xml:space="preserve">GroupX_Activity8” </w:t>
      </w:r>
      <w:r>
        <w:rPr>
          <w:color w:val="000000"/>
        </w:rPr>
        <w:t>(where X is your group number). Work together to type up your responses to each question. Download your document as a PDF and submit this to Canvas individually.</w:t>
      </w:r>
    </w:p>
    <w:p w14:paraId="2CD7FEB4" w14:textId="2DA091B2" w:rsidR="0030466D" w:rsidRPr="00192765" w:rsidRDefault="0030466D" w:rsidP="0030466D">
      <w:pPr>
        <w:pStyle w:val="Heading1"/>
      </w:pPr>
      <w:r w:rsidRPr="00192765">
        <w:t>introduction</w:t>
      </w:r>
    </w:p>
    <w:p w14:paraId="5242371C" w14:textId="37FFE1CF" w:rsidR="0030466D" w:rsidRPr="00192765" w:rsidRDefault="0030466D" w:rsidP="0030466D">
      <w:pPr>
        <w:rPr>
          <w:rStyle w:val="eop"/>
          <w:rFonts w:asciiTheme="majorHAnsi" w:hAnsiTheme="majorHAnsi"/>
          <w:color w:val="000000"/>
          <w:shd w:val="clear" w:color="auto" w:fill="FFFFFF"/>
        </w:rPr>
      </w:pPr>
      <w:r w:rsidRPr="00192765">
        <w:rPr>
          <w:rStyle w:val="normaltextrun"/>
          <w:rFonts w:asciiTheme="majorHAnsi" w:hAnsiTheme="majorHAnsi"/>
          <w:color w:val="000000"/>
          <w:shd w:val="clear" w:color="auto" w:fill="FFFFFF"/>
        </w:rPr>
        <w:t>Researchers wanted to investigate a new form of animal therapy on depression. To do this, they recruited 30 participants aged 18-65 with a clinical diagnosis of mild to moderate depression. These 30 participants went to an island off the coast of Honduras, where they were randomly assigned to one of two groups (15 participants in each group). Both groups engaged in the same amount of swimming and snorkeling each day, but one group (the Dolphin Therapy group) did so in the presence of bottlenose dolphins, while the other group (the Regular Therapy group) did not. When the experiment was completed each participant’s level of depression was evaluated in order to determine whether or not a participant showed substantial improvement after the participant’s therapy (Dolphin Therapy or Regular Therapy). The results of the study are presented in the table below:</w:t>
      </w:r>
      <w:r w:rsidRPr="00192765">
        <w:rPr>
          <w:rStyle w:val="eop"/>
          <w:rFonts w:asciiTheme="majorHAnsi" w:hAnsiTheme="majorHAnsi"/>
          <w:color w:val="000000"/>
          <w:shd w:val="clear" w:color="auto" w:fill="FFFFFF"/>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1845"/>
        <w:gridCol w:w="1830"/>
        <w:gridCol w:w="2085"/>
      </w:tblGrid>
      <w:tr w:rsidR="0030466D" w:rsidRPr="00192765" w14:paraId="2EC152A6" w14:textId="77777777" w:rsidTr="0030466D">
        <w:trPr>
          <w:trHeight w:val="42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10FAC2"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870B541"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No Improvement</w:t>
            </w: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6E62ABE"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Improvement</w:t>
            </w:r>
            <w:r w:rsidRPr="00192765">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702BAB4"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r>
      <w:tr w:rsidR="0030466D" w:rsidRPr="00192765" w14:paraId="52C72FD4" w14:textId="77777777" w:rsidTr="0030466D">
        <w:trPr>
          <w:trHeight w:val="42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8C7A2E"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Regular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380251"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12 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BD9B77"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3 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020D5A"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15 </w:t>
            </w:r>
          </w:p>
        </w:tc>
      </w:tr>
      <w:tr w:rsidR="0030466D" w:rsidRPr="00192765" w14:paraId="6B569783" w14:textId="77777777" w:rsidTr="0030466D">
        <w:trPr>
          <w:trHeight w:val="42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82B4B4"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Dolphin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5B2B51"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5 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9998AB"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10 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82B496"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15 </w:t>
            </w:r>
          </w:p>
        </w:tc>
      </w:tr>
      <w:tr w:rsidR="0030466D" w:rsidRPr="00192765" w14:paraId="4B50D69D" w14:textId="77777777" w:rsidTr="0030466D">
        <w:trPr>
          <w:trHeight w:val="42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FF5F32"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3F36E"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17 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CE9CF2"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13 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67F5E3"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30 </w:t>
            </w:r>
          </w:p>
        </w:tc>
      </w:tr>
    </w:tbl>
    <w:p w14:paraId="5534997A" w14:textId="77777777" w:rsidR="0030466D" w:rsidRPr="00192765" w:rsidRDefault="0030466D" w:rsidP="0030466D">
      <w:pPr>
        <w:pStyle w:val="paragraph"/>
        <w:spacing w:before="0" w:beforeAutospacing="0" w:after="0" w:afterAutospacing="0"/>
        <w:textAlignment w:val="baseline"/>
        <w:rPr>
          <w:rStyle w:val="normaltextrun"/>
          <w:rFonts w:asciiTheme="majorHAnsi" w:hAnsiTheme="majorHAnsi"/>
          <w:sz w:val="22"/>
          <w:szCs w:val="22"/>
        </w:rPr>
      </w:pPr>
    </w:p>
    <w:p w14:paraId="0443A806" w14:textId="4D627523" w:rsidR="0030466D" w:rsidRPr="00192765" w:rsidRDefault="0030466D" w:rsidP="0030466D">
      <w:pPr>
        <w:pStyle w:val="paragraph"/>
        <w:spacing w:before="0" w:beforeAutospacing="0" w:after="0" w:afterAutospacing="0"/>
        <w:textAlignment w:val="baseline"/>
        <w:rPr>
          <w:rFonts w:asciiTheme="majorHAnsi" w:hAnsiTheme="majorHAnsi" w:cs="Segoe UI"/>
          <w:sz w:val="22"/>
          <w:szCs w:val="22"/>
        </w:rPr>
      </w:pPr>
      <w:r w:rsidRPr="00192765">
        <w:rPr>
          <w:rStyle w:val="normaltextrun"/>
          <w:rFonts w:asciiTheme="majorHAnsi" w:hAnsiTheme="majorHAnsi"/>
          <w:sz w:val="22"/>
          <w:szCs w:val="22"/>
        </w:rPr>
        <w:t>Dolphin Therapy is quite expensive; thus, researchers will only continue using Dolphin Therapy if there is evidence that it did a better job of improving depression than the Regular Therapy group (see Antonioli and Reveley, 2005 for study details). </w:t>
      </w:r>
      <w:r w:rsidRPr="00192765">
        <w:rPr>
          <w:rStyle w:val="eop"/>
          <w:rFonts w:asciiTheme="majorHAnsi" w:hAnsiTheme="majorHAnsi"/>
          <w:sz w:val="22"/>
          <w:szCs w:val="22"/>
        </w:rPr>
        <w:t> </w:t>
      </w:r>
    </w:p>
    <w:p w14:paraId="2297A56E" w14:textId="0F81DB54" w:rsidR="0030466D" w:rsidRDefault="0030466D" w:rsidP="0030466D">
      <w:pPr>
        <w:pStyle w:val="paragraph"/>
        <w:spacing w:before="0" w:beforeAutospacing="0" w:after="0" w:afterAutospacing="0"/>
        <w:jc w:val="center"/>
        <w:textAlignment w:val="baseline"/>
        <w:rPr>
          <w:rFonts w:asciiTheme="majorHAnsi" w:hAnsiTheme="majorHAnsi" w:cs="Segoe UI"/>
          <w:sz w:val="22"/>
          <w:szCs w:val="22"/>
        </w:rPr>
      </w:pPr>
      <w:r w:rsidRPr="00192765">
        <w:rPr>
          <w:rFonts w:asciiTheme="majorHAnsi" w:hAnsiTheme="majorHAnsi"/>
          <w:noProof/>
          <w:sz w:val="22"/>
          <w:szCs w:val="22"/>
        </w:rPr>
        <w:drawing>
          <wp:inline distT="0" distB="0" distL="0" distR="0" wp14:anchorId="3EE180CE" wp14:editId="074D9320">
            <wp:extent cx="4844143" cy="1362563"/>
            <wp:effectExtent l="0" t="0" r="0" b="0"/>
            <wp:docPr id="502214930" name="Picture 1" descr="A white bub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14930" name="Picture 1" descr="A white bubble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232" cy="1365682"/>
                    </a:xfrm>
                    <a:prstGeom prst="rect">
                      <a:avLst/>
                    </a:prstGeom>
                    <a:noFill/>
                    <a:ln>
                      <a:noFill/>
                    </a:ln>
                  </pic:spPr>
                </pic:pic>
              </a:graphicData>
            </a:graphic>
          </wp:inline>
        </w:drawing>
      </w:r>
    </w:p>
    <w:p w14:paraId="219903EE" w14:textId="0638770A" w:rsidR="00AC0F18" w:rsidRDefault="00AC0F18">
      <w:pPr>
        <w:rPr>
          <w:rFonts w:asciiTheme="majorHAnsi" w:eastAsia="Times New Roman" w:hAnsiTheme="majorHAnsi" w:cs="Segoe UI"/>
          <w:lang w:eastAsia="en-US"/>
        </w:rPr>
      </w:pPr>
      <w:r>
        <w:rPr>
          <w:rFonts w:asciiTheme="majorHAnsi" w:hAnsiTheme="majorHAnsi" w:cs="Segoe UI"/>
        </w:rPr>
        <w:br w:type="page"/>
      </w:r>
    </w:p>
    <w:p w14:paraId="55162913" w14:textId="7133F440" w:rsidR="0030466D" w:rsidRPr="00192765" w:rsidRDefault="0030466D" w:rsidP="0030466D">
      <w:pPr>
        <w:pStyle w:val="Heading1"/>
        <w:jc w:val="both"/>
      </w:pPr>
      <w:r w:rsidRPr="00192765">
        <w:lastRenderedPageBreak/>
        <w:t>part</w:t>
      </w:r>
      <w:r w:rsidR="002D4C12">
        <w:t xml:space="preserve"> 1:</w:t>
      </w:r>
      <w:r w:rsidRPr="00192765">
        <w:t xml:space="preserve"> making conjectures</w:t>
      </w:r>
    </w:p>
    <w:p w14:paraId="10F34AF4" w14:textId="4FE21FB7" w:rsidR="0030466D" w:rsidRPr="00192765" w:rsidRDefault="0030466D" w:rsidP="0030466D">
      <w:pPr>
        <w:pStyle w:val="ListParagraph"/>
        <w:numPr>
          <w:ilvl w:val="0"/>
          <w:numId w:val="19"/>
        </w:numPr>
        <w:rPr>
          <w:rStyle w:val="eop"/>
          <w:rFonts w:asciiTheme="majorHAnsi" w:hAnsiTheme="majorHAnsi"/>
        </w:rPr>
      </w:pPr>
      <w:r w:rsidRPr="00192765">
        <w:rPr>
          <w:rStyle w:val="normaltextrun"/>
          <w:rFonts w:asciiTheme="majorHAnsi" w:hAnsiTheme="majorHAnsi"/>
          <w:color w:val="000000"/>
          <w:shd w:val="clear" w:color="auto" w:fill="FFFFFF"/>
        </w:rPr>
        <w:t>As part of your</w:t>
      </w:r>
      <w:r w:rsidR="002D4C12">
        <w:rPr>
          <w:rStyle w:val="normaltextrun"/>
          <w:rFonts w:asciiTheme="majorHAnsi" w:hAnsiTheme="majorHAnsi"/>
          <w:color w:val="000000"/>
          <w:shd w:val="clear" w:color="auto" w:fill="FFFFFF"/>
        </w:rPr>
        <w:t xml:space="preserve"> </w:t>
      </w:r>
      <w:r w:rsidR="005A03B4">
        <w:rPr>
          <w:rStyle w:val="normaltextrun"/>
          <w:rFonts w:asciiTheme="majorHAnsi" w:hAnsiTheme="majorHAnsi"/>
          <w:color w:val="000000"/>
          <w:shd w:val="clear" w:color="auto" w:fill="FFFFFF"/>
        </w:rPr>
        <w:t>pre-work assignment</w:t>
      </w:r>
      <w:r w:rsidR="002D4C12">
        <w:rPr>
          <w:rStyle w:val="normaltextrun"/>
          <w:rFonts w:asciiTheme="majorHAnsi" w:hAnsiTheme="majorHAnsi"/>
          <w:color w:val="000000"/>
          <w:shd w:val="clear" w:color="auto" w:fill="FFFFFF"/>
        </w:rPr>
        <w:t>,</w:t>
      </w:r>
      <w:r w:rsidRPr="00192765">
        <w:rPr>
          <w:rStyle w:val="normaltextrun"/>
          <w:rFonts w:asciiTheme="majorHAnsi" w:hAnsiTheme="majorHAnsi"/>
          <w:color w:val="000000"/>
          <w:shd w:val="clear" w:color="auto" w:fill="FFFFFF"/>
        </w:rPr>
        <w:t xml:space="preserve"> you conducted a physical simulation with cards for the Dolphin Therapy problem. </w:t>
      </w:r>
      <w:r w:rsidR="00FC2187">
        <w:rPr>
          <w:rStyle w:val="normaltextrun"/>
          <w:rFonts w:asciiTheme="majorHAnsi" w:hAnsiTheme="majorHAnsi"/>
          <w:color w:val="000000"/>
          <w:shd w:val="clear" w:color="auto" w:fill="FFFFFF"/>
        </w:rPr>
        <w:t>How</w:t>
      </w:r>
      <w:r w:rsidRPr="00192765">
        <w:rPr>
          <w:rStyle w:val="normaltextrun"/>
          <w:rFonts w:asciiTheme="majorHAnsi" w:hAnsiTheme="majorHAnsi"/>
          <w:color w:val="000000"/>
          <w:shd w:val="clear" w:color="auto" w:fill="FFFFFF"/>
        </w:rPr>
        <w:t xml:space="preserve"> would you use the information provided in the problem context to conduct a simulation with cards that would allow you to generate other possible random re-pairings of outcomes (i.e., Improvement/Not Improvement) and treatments (Dolphin Therapy/Regular Therapy)? Please be sure to describe this in such a way that another person would be able to understand and replicate the physical simulation you conducted with the cards.</w:t>
      </w:r>
      <w:r w:rsidRPr="00192765">
        <w:rPr>
          <w:rStyle w:val="eop"/>
          <w:rFonts w:asciiTheme="majorHAnsi" w:hAnsiTheme="majorHAnsi"/>
          <w:color w:val="000000"/>
          <w:shd w:val="clear" w:color="auto" w:fill="FFFFFF"/>
        </w:rPr>
        <w:t> </w:t>
      </w:r>
    </w:p>
    <w:p w14:paraId="4883911E" w14:textId="45052824" w:rsidR="0030466D" w:rsidRPr="00BD6508" w:rsidRDefault="0030466D" w:rsidP="00BD6508">
      <w:pPr>
        <w:rPr>
          <w:rStyle w:val="eop"/>
          <w:rFonts w:asciiTheme="majorHAnsi" w:hAnsiTheme="majorHAnsi"/>
        </w:rPr>
      </w:pPr>
    </w:p>
    <w:p w14:paraId="74EC2B39" w14:textId="033004DF" w:rsidR="0030466D" w:rsidRPr="00192765" w:rsidRDefault="0030466D" w:rsidP="0030466D">
      <w:pPr>
        <w:pStyle w:val="ListParagraph"/>
        <w:numPr>
          <w:ilvl w:val="0"/>
          <w:numId w:val="19"/>
        </w:numPr>
        <w:rPr>
          <w:rFonts w:asciiTheme="majorHAnsi" w:hAnsiTheme="majorHAnsi"/>
        </w:rPr>
      </w:pPr>
      <w:r w:rsidRPr="00192765">
        <w:rPr>
          <w:rStyle w:val="normaltextrun"/>
          <w:rFonts w:asciiTheme="majorHAnsi" w:hAnsiTheme="majorHAnsi"/>
          <w:color w:val="000000"/>
        </w:rPr>
        <w:t>Imagine that you were to use the cards to generate another possible random re-pairing of outcomes (i.e., Improvement/Not Improvement) and treatments (Dolphin Therapy/Regular Therapy). </w:t>
      </w:r>
      <w:r w:rsidRPr="00192765">
        <w:rPr>
          <w:rStyle w:val="eop"/>
          <w:rFonts w:asciiTheme="majorHAnsi" w:eastAsiaTheme="majorEastAsia" w:hAnsiTheme="majorHAnsi"/>
          <w:color w:val="000000"/>
        </w:rPr>
        <w:t> </w:t>
      </w:r>
    </w:p>
    <w:p w14:paraId="23431B13" w14:textId="5C8590F9" w:rsidR="0030466D" w:rsidRPr="00192765" w:rsidRDefault="0030466D" w:rsidP="002A15E4">
      <w:pPr>
        <w:pStyle w:val="ListParagraph"/>
        <w:numPr>
          <w:ilvl w:val="0"/>
          <w:numId w:val="52"/>
        </w:numPr>
        <w:ind w:left="1080"/>
        <w:rPr>
          <w:rFonts w:asciiTheme="majorHAnsi" w:hAnsiTheme="majorHAnsi"/>
        </w:rPr>
      </w:pPr>
      <w:r w:rsidRPr="00192765">
        <w:rPr>
          <w:rStyle w:val="normaltextrun"/>
          <w:rFonts w:asciiTheme="majorHAnsi" w:hAnsiTheme="majorHAnsi"/>
          <w:color w:val="000000"/>
        </w:rPr>
        <w:t xml:space="preserve">Using the table below, make a conjecture for how you think the numbers of improved </w:t>
      </w:r>
      <w:r w:rsidRPr="00192765">
        <w:rPr>
          <w:rStyle w:val="normaltextrun"/>
          <w:rFonts w:asciiTheme="majorHAnsi" w:hAnsiTheme="majorHAnsi"/>
        </w:rPr>
        <w:t>participant</w:t>
      </w:r>
      <w:r w:rsidRPr="00192765">
        <w:rPr>
          <w:rStyle w:val="normaltextrun"/>
          <w:rFonts w:asciiTheme="majorHAnsi" w:hAnsiTheme="majorHAnsi"/>
          <w:color w:val="000000"/>
        </w:rPr>
        <w:t xml:space="preserve">s and not improved </w:t>
      </w:r>
      <w:r w:rsidRPr="00192765">
        <w:rPr>
          <w:rStyle w:val="normaltextrun"/>
          <w:rFonts w:asciiTheme="majorHAnsi" w:hAnsiTheme="majorHAnsi"/>
        </w:rPr>
        <w:t>participant</w:t>
      </w:r>
      <w:r w:rsidRPr="00192765">
        <w:rPr>
          <w:rStyle w:val="normaltextrun"/>
          <w:rFonts w:asciiTheme="majorHAnsi" w:hAnsiTheme="majorHAnsi"/>
          <w:color w:val="000000"/>
        </w:rPr>
        <w:t>s would be distributed between the Dolphin and Regular Therapy groups as a result of this random process. Explain your reasoning. </w:t>
      </w:r>
      <w:r w:rsidRPr="00192765">
        <w:rPr>
          <w:rStyle w:val="eop"/>
          <w:rFonts w:asciiTheme="majorHAnsi" w:eastAsiaTheme="majorEastAsia" w:hAnsiTheme="majorHAnsi"/>
          <w:color w:val="000000"/>
        </w:rPr>
        <w:t> </w:t>
      </w:r>
    </w:p>
    <w:p w14:paraId="60727AFF" w14:textId="7335858F" w:rsidR="0030466D" w:rsidRPr="00192765" w:rsidRDefault="0030466D" w:rsidP="002A15E4">
      <w:pPr>
        <w:ind w:left="1080" w:firstLine="45"/>
        <w:rPr>
          <w:rFonts w:asciiTheme="majorHAnsi" w:hAnsiTheme="majorHAnsi" w:cs="Segoe UI"/>
        </w:rPr>
      </w:pPr>
    </w:p>
    <w:p w14:paraId="22E57356" w14:textId="77777777" w:rsidR="0030466D" w:rsidRPr="00192765" w:rsidRDefault="0030466D" w:rsidP="002A15E4">
      <w:pPr>
        <w:pStyle w:val="ListParagraph"/>
        <w:numPr>
          <w:ilvl w:val="0"/>
          <w:numId w:val="52"/>
        </w:numPr>
        <w:ind w:left="1080"/>
        <w:rPr>
          <w:rFonts w:asciiTheme="majorHAnsi" w:hAnsiTheme="majorHAnsi"/>
        </w:rPr>
      </w:pPr>
      <w:r w:rsidRPr="00192765">
        <w:rPr>
          <w:rStyle w:val="normaltextrun"/>
          <w:rFonts w:asciiTheme="majorHAnsi" w:hAnsiTheme="majorHAnsi"/>
          <w:color w:val="000000"/>
        </w:rPr>
        <w:t>What cells of the table (if any) do you think might vary in their values? Explain and state some range you think would be reasonable in terms of how much a value in a cell might vary. </w:t>
      </w:r>
      <w:r w:rsidRPr="00192765">
        <w:rPr>
          <w:rStyle w:val="eop"/>
          <w:rFonts w:asciiTheme="majorHAnsi" w:eastAsiaTheme="majorEastAsia" w:hAnsiTheme="majorHAnsi"/>
          <w:color w:val="000000"/>
        </w:rPr>
        <w:t> </w:t>
      </w:r>
    </w:p>
    <w:p w14:paraId="578676E5" w14:textId="13D6FFF8" w:rsidR="0030466D" w:rsidRPr="00192765" w:rsidRDefault="0030466D" w:rsidP="002A15E4">
      <w:pPr>
        <w:ind w:left="1080" w:firstLine="45"/>
        <w:rPr>
          <w:rFonts w:asciiTheme="majorHAnsi" w:hAnsiTheme="majorHAnsi" w:cs="Segoe UI"/>
        </w:rPr>
      </w:pPr>
    </w:p>
    <w:p w14:paraId="5C8C0210" w14:textId="77777777" w:rsidR="0030466D" w:rsidRPr="00192765" w:rsidRDefault="0030466D" w:rsidP="002A15E4">
      <w:pPr>
        <w:pStyle w:val="ListParagraph"/>
        <w:numPr>
          <w:ilvl w:val="0"/>
          <w:numId w:val="52"/>
        </w:numPr>
        <w:ind w:left="1080"/>
        <w:rPr>
          <w:rStyle w:val="eop"/>
          <w:rFonts w:asciiTheme="majorHAnsi" w:hAnsiTheme="majorHAnsi"/>
        </w:rPr>
      </w:pPr>
      <w:r w:rsidRPr="00192765">
        <w:rPr>
          <w:rStyle w:val="normaltextrun"/>
          <w:rFonts w:asciiTheme="majorHAnsi" w:hAnsiTheme="majorHAnsi"/>
          <w:color w:val="000000"/>
        </w:rPr>
        <w:t>What cells of the table (if any) do you think will remain constant? Explain why you think that. </w:t>
      </w:r>
      <w:r w:rsidRPr="00192765">
        <w:rPr>
          <w:rStyle w:val="eop"/>
          <w:rFonts w:asciiTheme="majorHAnsi" w:eastAsiaTheme="majorEastAsia" w:hAnsiTheme="majorHAnsi"/>
          <w:color w:val="000000"/>
        </w:rPr>
        <w:t> </w:t>
      </w:r>
    </w:p>
    <w:p w14:paraId="059B77C7" w14:textId="77777777" w:rsidR="0030466D" w:rsidRPr="00192765" w:rsidRDefault="0030466D" w:rsidP="0030466D">
      <w:pPr>
        <w:pStyle w:val="paragraph"/>
        <w:spacing w:before="0" w:beforeAutospacing="0" w:after="0" w:afterAutospacing="0"/>
        <w:ind w:left="1080"/>
        <w:textAlignment w:val="baseline"/>
        <w:rPr>
          <w:rStyle w:val="eop"/>
          <w:rFonts w:asciiTheme="majorHAnsi" w:hAnsiTheme="majorHAnsi"/>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1845"/>
        <w:gridCol w:w="1830"/>
        <w:gridCol w:w="2085"/>
      </w:tblGrid>
      <w:tr w:rsidR="0030466D" w:rsidRPr="00192765" w14:paraId="4FC90BCC"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A3D7CE" w14:textId="77777777" w:rsidR="0030466D" w:rsidRPr="00192765" w:rsidRDefault="0030466D" w:rsidP="0030466D">
            <w:pPr>
              <w:pStyle w:val="ListParagraph"/>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9AF5B1"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No Improvement</w:t>
            </w: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9D06AE1"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Improvement</w:t>
            </w:r>
            <w:r w:rsidRPr="00192765">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BA12303"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r>
      <w:tr w:rsidR="0030466D" w:rsidRPr="00192765" w14:paraId="77CE9AB4"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D6658D" w14:textId="77777777" w:rsidR="0030466D" w:rsidRPr="00192765" w:rsidRDefault="0030466D" w:rsidP="0030466D">
            <w:pPr>
              <w:spacing w:before="0" w:after="0" w:line="240" w:lineRule="auto"/>
              <w:jc w:val="right"/>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Regular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02C743"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BD9BC0" w14:textId="26C76AD3" w:rsidR="0030466D" w:rsidRPr="00192765" w:rsidRDefault="0030466D" w:rsidP="00FC2187">
            <w:pPr>
              <w:spacing w:before="0" w:after="0" w:line="240" w:lineRule="auto"/>
              <w:jc w:val="center"/>
              <w:textAlignment w:val="baseline"/>
              <w:rPr>
                <w:rFonts w:asciiTheme="majorHAnsi" w:eastAsia="Times New Roman" w:hAnsiTheme="majorHAnsi" w:cs="Times New Roman"/>
                <w:lang w:eastAsia="en-US"/>
              </w:rPr>
            </w:pP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0CD185"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15 </w:t>
            </w:r>
          </w:p>
        </w:tc>
      </w:tr>
      <w:tr w:rsidR="0030466D" w:rsidRPr="00192765" w14:paraId="1EFF1A00"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11DEDB" w14:textId="77777777" w:rsidR="0030466D" w:rsidRPr="00192765" w:rsidRDefault="0030466D" w:rsidP="0030466D">
            <w:pPr>
              <w:spacing w:before="0" w:after="0" w:line="240" w:lineRule="auto"/>
              <w:jc w:val="right"/>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Dolphin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7E4DAD" w14:textId="49AF7B30" w:rsidR="0030466D" w:rsidRPr="00192765" w:rsidRDefault="0030466D" w:rsidP="00FC2187">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76BCFD" w14:textId="4B59EE94" w:rsidR="0030466D" w:rsidRPr="00192765" w:rsidRDefault="0030466D" w:rsidP="00FC2187">
            <w:pPr>
              <w:spacing w:before="0" w:after="0" w:line="240" w:lineRule="auto"/>
              <w:jc w:val="center"/>
              <w:textAlignment w:val="baseline"/>
              <w:rPr>
                <w:rFonts w:asciiTheme="majorHAnsi" w:eastAsia="Times New Roman" w:hAnsiTheme="majorHAnsi" w:cs="Times New Roman"/>
                <w:lang w:eastAsia="en-US"/>
              </w:rPr>
            </w:pP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3D1945"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15 </w:t>
            </w:r>
          </w:p>
        </w:tc>
      </w:tr>
      <w:tr w:rsidR="0030466D" w:rsidRPr="00192765" w14:paraId="0F958165" w14:textId="77777777" w:rsidTr="00FC2187">
        <w:trPr>
          <w:trHeight w:val="525"/>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9532BD" w14:textId="77777777" w:rsidR="0030466D" w:rsidRPr="00192765" w:rsidRDefault="0030466D" w:rsidP="00FC2187">
            <w:pPr>
              <w:spacing w:before="0" w:after="0" w:line="240" w:lineRule="auto"/>
              <w:jc w:val="right"/>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4F424F" w14:textId="196CBDE6" w:rsidR="0030466D" w:rsidRPr="00192765" w:rsidRDefault="0030466D" w:rsidP="00FC2187">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AFBADF"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A0E59D" w14:textId="61FC54EE" w:rsidR="0030466D" w:rsidRPr="00FC2187" w:rsidRDefault="00FC2187" w:rsidP="00FC2187">
            <w:pPr>
              <w:spacing w:before="0" w:after="0" w:line="240" w:lineRule="auto"/>
              <w:jc w:val="center"/>
              <w:textAlignment w:val="baseline"/>
              <w:rPr>
                <w:rFonts w:asciiTheme="majorHAnsi" w:eastAsia="Times New Roman" w:hAnsiTheme="majorHAnsi" w:cs="Times New Roman"/>
                <w:lang w:eastAsia="en-US"/>
              </w:rPr>
            </w:pPr>
            <w:r>
              <w:rPr>
                <w:rFonts w:asciiTheme="majorHAnsi" w:eastAsia="Times New Roman" w:hAnsiTheme="majorHAnsi" w:cs="Times New Roman"/>
                <w:lang w:eastAsia="en-US"/>
              </w:rPr>
              <w:t>30</w:t>
            </w:r>
          </w:p>
        </w:tc>
      </w:tr>
    </w:tbl>
    <w:p w14:paraId="7591AC7F" w14:textId="77777777" w:rsidR="0030466D" w:rsidRPr="00192765" w:rsidRDefault="0030466D" w:rsidP="0030466D">
      <w:pPr>
        <w:spacing w:before="0" w:after="0" w:line="240" w:lineRule="auto"/>
        <w:textAlignment w:val="baseline"/>
        <w:rPr>
          <w:rFonts w:asciiTheme="majorHAnsi" w:eastAsia="Times New Roman" w:hAnsiTheme="majorHAnsi" w:cs="Segoe UI"/>
          <w:lang w:eastAsia="en-US"/>
        </w:rPr>
      </w:pPr>
      <w:r w:rsidRPr="00192765">
        <w:rPr>
          <w:rFonts w:asciiTheme="majorHAnsi" w:eastAsia="Times New Roman" w:hAnsiTheme="majorHAnsi" w:cs="Times New Roman"/>
          <w:color w:val="000000"/>
          <w:lang w:eastAsia="en-US"/>
        </w:rPr>
        <w:t> </w:t>
      </w:r>
    </w:p>
    <w:p w14:paraId="2AF72700" w14:textId="77777777" w:rsidR="0030466D" w:rsidRPr="00192765" w:rsidRDefault="0030466D" w:rsidP="0030466D">
      <w:pPr>
        <w:pStyle w:val="paragraph"/>
        <w:spacing w:before="0" w:beforeAutospacing="0" w:after="0" w:afterAutospacing="0"/>
        <w:textAlignment w:val="baseline"/>
        <w:rPr>
          <w:rFonts w:asciiTheme="majorHAnsi" w:hAnsiTheme="majorHAnsi"/>
          <w:sz w:val="22"/>
          <w:szCs w:val="22"/>
        </w:rPr>
      </w:pPr>
    </w:p>
    <w:p w14:paraId="4BA61439" w14:textId="77777777" w:rsidR="0030466D" w:rsidRPr="00192765" w:rsidRDefault="0030466D" w:rsidP="0030466D">
      <w:pPr>
        <w:pStyle w:val="paragraph"/>
        <w:spacing w:before="0" w:beforeAutospacing="0" w:after="0" w:afterAutospacing="0"/>
        <w:textAlignment w:val="baseline"/>
        <w:rPr>
          <w:rStyle w:val="eop"/>
          <w:rFonts w:asciiTheme="majorHAnsi" w:eastAsiaTheme="majorEastAsia" w:hAnsiTheme="majorHAnsi"/>
          <w:color w:val="000000"/>
          <w:sz w:val="22"/>
          <w:szCs w:val="22"/>
        </w:rPr>
      </w:pPr>
      <w:r w:rsidRPr="00192765">
        <w:rPr>
          <w:rStyle w:val="eop"/>
          <w:rFonts w:asciiTheme="majorHAnsi" w:eastAsiaTheme="majorEastAsia" w:hAnsiTheme="majorHAnsi"/>
          <w:color w:val="000000"/>
          <w:sz w:val="22"/>
          <w:szCs w:val="22"/>
        </w:rPr>
        <w:t> </w:t>
      </w:r>
    </w:p>
    <w:p w14:paraId="4759D8A7" w14:textId="3856D25F" w:rsidR="0030466D" w:rsidRPr="00192765" w:rsidRDefault="0030466D" w:rsidP="0030466D">
      <w:pPr>
        <w:pStyle w:val="paragraph"/>
        <w:numPr>
          <w:ilvl w:val="0"/>
          <w:numId w:val="19"/>
        </w:numPr>
        <w:spacing w:before="0" w:beforeAutospacing="0" w:after="0" w:afterAutospacing="0"/>
        <w:textAlignment w:val="baseline"/>
        <w:rPr>
          <w:rStyle w:val="eop"/>
          <w:rFonts w:asciiTheme="majorHAnsi" w:hAnsiTheme="majorHAnsi" w:cs="Segoe UI"/>
          <w:sz w:val="22"/>
          <w:szCs w:val="22"/>
        </w:rPr>
      </w:pPr>
      <w:r w:rsidRPr="00192765">
        <w:rPr>
          <w:rStyle w:val="normaltextrun"/>
          <w:rFonts w:asciiTheme="majorHAnsi" w:hAnsiTheme="majorHAnsi"/>
          <w:color w:val="000000"/>
          <w:sz w:val="22"/>
          <w:szCs w:val="22"/>
        </w:rPr>
        <w:t>Suppose you were to assume the Dolphin Therapy group was no more effective at treating depression than the Regular Therapy group. </w:t>
      </w:r>
      <w:r w:rsidRPr="00192765">
        <w:rPr>
          <w:rStyle w:val="eop"/>
          <w:rFonts w:asciiTheme="majorHAnsi" w:hAnsiTheme="majorHAnsi"/>
          <w:color w:val="000000"/>
          <w:sz w:val="22"/>
          <w:szCs w:val="22"/>
        </w:rPr>
        <w:t> </w:t>
      </w:r>
    </w:p>
    <w:p w14:paraId="3F7A3007" w14:textId="77777777" w:rsidR="0030466D" w:rsidRPr="00192765" w:rsidRDefault="0030466D" w:rsidP="0030466D">
      <w:pPr>
        <w:pStyle w:val="paragraph"/>
        <w:spacing w:before="0" w:beforeAutospacing="0" w:after="0" w:afterAutospacing="0"/>
        <w:ind w:left="720"/>
        <w:textAlignment w:val="baseline"/>
        <w:rPr>
          <w:rFonts w:asciiTheme="majorHAnsi" w:hAnsiTheme="majorHAnsi" w:cs="Segoe UI"/>
          <w:sz w:val="22"/>
          <w:szCs w:val="22"/>
        </w:rPr>
      </w:pPr>
    </w:p>
    <w:p w14:paraId="5CD94B9E" w14:textId="77777777" w:rsidR="0030466D" w:rsidRPr="00192765" w:rsidRDefault="0030466D" w:rsidP="0030466D">
      <w:pPr>
        <w:pStyle w:val="paragraph"/>
        <w:numPr>
          <w:ilvl w:val="0"/>
          <w:numId w:val="25"/>
        </w:numPr>
        <w:spacing w:before="0" w:beforeAutospacing="0" w:after="0" w:afterAutospacing="0"/>
        <w:ind w:left="1080" w:firstLine="0"/>
        <w:textAlignment w:val="baseline"/>
        <w:rPr>
          <w:rFonts w:asciiTheme="majorHAnsi" w:hAnsiTheme="majorHAnsi"/>
          <w:sz w:val="22"/>
          <w:szCs w:val="22"/>
        </w:rPr>
      </w:pPr>
      <w:r w:rsidRPr="00192765">
        <w:rPr>
          <w:rStyle w:val="normaltextrun"/>
          <w:rFonts w:asciiTheme="majorHAnsi" w:hAnsiTheme="majorHAnsi"/>
          <w:color w:val="000000"/>
          <w:sz w:val="22"/>
          <w:szCs w:val="22"/>
        </w:rPr>
        <w:t xml:space="preserve">Make a conjecture for how you think the numbers of improved </w:t>
      </w:r>
      <w:r w:rsidRPr="00192765">
        <w:rPr>
          <w:rStyle w:val="normaltextrun"/>
          <w:rFonts w:asciiTheme="majorHAnsi" w:hAnsiTheme="majorHAnsi"/>
          <w:sz w:val="22"/>
          <w:szCs w:val="22"/>
        </w:rPr>
        <w:t>participant</w:t>
      </w:r>
      <w:r w:rsidRPr="00192765">
        <w:rPr>
          <w:rStyle w:val="normaltextrun"/>
          <w:rFonts w:asciiTheme="majorHAnsi" w:hAnsiTheme="majorHAnsi"/>
          <w:color w:val="000000"/>
          <w:sz w:val="22"/>
          <w:szCs w:val="22"/>
        </w:rPr>
        <w:t xml:space="preserve">s and not improved </w:t>
      </w:r>
      <w:r w:rsidRPr="00192765">
        <w:rPr>
          <w:rStyle w:val="normaltextrun"/>
          <w:rFonts w:asciiTheme="majorHAnsi" w:hAnsiTheme="majorHAnsi"/>
          <w:sz w:val="22"/>
          <w:szCs w:val="22"/>
        </w:rPr>
        <w:t>participant</w:t>
      </w:r>
      <w:r w:rsidRPr="00192765">
        <w:rPr>
          <w:rStyle w:val="normaltextrun"/>
          <w:rFonts w:asciiTheme="majorHAnsi" w:hAnsiTheme="majorHAnsi"/>
          <w:color w:val="000000"/>
          <w:sz w:val="22"/>
          <w:szCs w:val="22"/>
        </w:rPr>
        <w:t xml:space="preserve">s would be distributed between the Dolphin and Regular Therapy </w:t>
      </w:r>
      <w:r w:rsidRPr="00192765">
        <w:rPr>
          <w:rStyle w:val="normaltextrun"/>
          <w:rFonts w:asciiTheme="majorHAnsi" w:hAnsiTheme="majorHAnsi"/>
          <w:color w:val="000000"/>
          <w:sz w:val="22"/>
          <w:szCs w:val="22"/>
        </w:rPr>
        <w:lastRenderedPageBreak/>
        <w:t>groups under this assumption (fill in the table below based on your conjectures)? Give a justification for your answer. </w:t>
      </w:r>
      <w:r w:rsidRPr="00192765">
        <w:rPr>
          <w:rStyle w:val="eop"/>
          <w:rFonts w:asciiTheme="majorHAnsi" w:hAnsiTheme="majorHAnsi"/>
          <w:color w:val="000000"/>
          <w:sz w:val="22"/>
          <w:szCs w:val="22"/>
        </w:rPr>
        <w:t> </w:t>
      </w:r>
    </w:p>
    <w:p w14:paraId="1736DB25" w14:textId="77777777" w:rsidR="0030466D" w:rsidRPr="00192765" w:rsidRDefault="0030466D" w:rsidP="0030466D">
      <w:pPr>
        <w:pStyle w:val="paragraph"/>
        <w:spacing w:before="0" w:beforeAutospacing="0" w:after="0" w:afterAutospacing="0"/>
        <w:ind w:left="360"/>
        <w:textAlignment w:val="baseline"/>
        <w:rPr>
          <w:rStyle w:val="eop"/>
          <w:rFonts w:asciiTheme="majorHAnsi" w:hAnsiTheme="majorHAnsi"/>
          <w:color w:val="000000"/>
          <w:sz w:val="22"/>
          <w:szCs w:val="22"/>
        </w:rPr>
      </w:pPr>
      <w:r w:rsidRPr="00192765">
        <w:rPr>
          <w:rStyle w:val="eop"/>
          <w:rFonts w:asciiTheme="majorHAnsi" w:hAnsiTheme="majorHAnsi"/>
          <w:color w:val="000000"/>
          <w:sz w:val="22"/>
          <w:szCs w:val="22"/>
        </w:rPr>
        <w:t> </w:t>
      </w:r>
    </w:p>
    <w:p w14:paraId="2EB1D628" w14:textId="77777777" w:rsidR="0030466D" w:rsidRPr="00192765" w:rsidRDefault="0030466D" w:rsidP="0030466D">
      <w:pPr>
        <w:pStyle w:val="paragraph"/>
        <w:spacing w:before="0" w:beforeAutospacing="0" w:after="0" w:afterAutospacing="0"/>
        <w:ind w:left="360"/>
        <w:textAlignment w:val="baseline"/>
        <w:rPr>
          <w:rFonts w:asciiTheme="majorHAnsi" w:hAnsiTheme="majorHAnsi"/>
          <w:sz w:val="22"/>
          <w:szCs w:val="22"/>
        </w:rPr>
      </w:pPr>
    </w:p>
    <w:p w14:paraId="2E81DFC0" w14:textId="77777777" w:rsidR="0030466D" w:rsidRPr="00192765" w:rsidRDefault="0030466D" w:rsidP="0030466D">
      <w:pPr>
        <w:pStyle w:val="paragraph"/>
        <w:numPr>
          <w:ilvl w:val="0"/>
          <w:numId w:val="26"/>
        </w:numPr>
        <w:spacing w:before="0" w:beforeAutospacing="0" w:after="0" w:afterAutospacing="0"/>
        <w:ind w:left="1080" w:firstLine="0"/>
        <w:textAlignment w:val="baseline"/>
        <w:rPr>
          <w:rFonts w:asciiTheme="majorHAnsi" w:hAnsiTheme="majorHAnsi"/>
          <w:sz w:val="22"/>
          <w:szCs w:val="22"/>
        </w:rPr>
      </w:pPr>
      <w:r w:rsidRPr="00192765">
        <w:rPr>
          <w:rStyle w:val="normaltextrun"/>
          <w:rFonts w:asciiTheme="majorHAnsi" w:hAnsiTheme="majorHAnsi"/>
          <w:color w:val="000000"/>
          <w:sz w:val="22"/>
          <w:szCs w:val="22"/>
        </w:rPr>
        <w:t xml:space="preserve">In making your conjectures, did you make any assumptions about the </w:t>
      </w:r>
      <w:r w:rsidRPr="00192765">
        <w:rPr>
          <w:rStyle w:val="normaltextrun"/>
          <w:rFonts w:asciiTheme="majorHAnsi" w:hAnsiTheme="majorHAnsi"/>
          <w:i/>
          <w:iCs/>
          <w:color w:val="000000"/>
          <w:sz w:val="22"/>
          <w:szCs w:val="22"/>
        </w:rPr>
        <w:t>total number</w:t>
      </w:r>
      <w:r w:rsidRPr="00192765">
        <w:rPr>
          <w:rStyle w:val="normaltextrun"/>
          <w:rFonts w:asciiTheme="majorHAnsi" w:hAnsiTheme="majorHAnsi"/>
          <w:color w:val="000000"/>
          <w:sz w:val="22"/>
          <w:szCs w:val="22"/>
        </w:rPr>
        <w:t xml:space="preserve"> of No Improvement and the </w:t>
      </w:r>
      <w:r w:rsidRPr="00192765">
        <w:rPr>
          <w:rStyle w:val="normaltextrun"/>
          <w:rFonts w:asciiTheme="majorHAnsi" w:hAnsiTheme="majorHAnsi"/>
          <w:i/>
          <w:iCs/>
          <w:color w:val="000000"/>
          <w:sz w:val="22"/>
          <w:szCs w:val="22"/>
        </w:rPr>
        <w:t>total number</w:t>
      </w:r>
      <w:r w:rsidRPr="00192765">
        <w:rPr>
          <w:rStyle w:val="normaltextrun"/>
          <w:rFonts w:asciiTheme="majorHAnsi" w:hAnsiTheme="majorHAnsi"/>
          <w:color w:val="000000"/>
          <w:sz w:val="22"/>
          <w:szCs w:val="22"/>
        </w:rPr>
        <w:t xml:space="preserve"> of Improvement for both groups? Explain. </w:t>
      </w:r>
      <w:r w:rsidRPr="00192765">
        <w:rPr>
          <w:rStyle w:val="eop"/>
          <w:rFonts w:asciiTheme="majorHAnsi" w:hAnsiTheme="majorHAnsi"/>
          <w:color w:val="000000"/>
          <w:sz w:val="22"/>
          <w:szCs w:val="22"/>
        </w:rPr>
        <w:t> </w:t>
      </w:r>
    </w:p>
    <w:p w14:paraId="4771A343" w14:textId="77777777" w:rsidR="0030466D" w:rsidRPr="00192765" w:rsidRDefault="0030466D" w:rsidP="0030466D">
      <w:pPr>
        <w:pStyle w:val="paragraph"/>
        <w:spacing w:before="0" w:beforeAutospacing="0" w:after="0" w:afterAutospacing="0"/>
        <w:ind w:left="720" w:hanging="720"/>
        <w:textAlignment w:val="baseline"/>
        <w:rPr>
          <w:rFonts w:asciiTheme="majorHAnsi" w:hAnsiTheme="majorHAnsi"/>
          <w:sz w:val="22"/>
          <w:szCs w:val="22"/>
        </w:rPr>
      </w:pPr>
      <w:r w:rsidRPr="00192765">
        <w:rPr>
          <w:rStyle w:val="eop"/>
          <w:rFonts w:asciiTheme="majorHAnsi" w:hAnsiTheme="majorHAnsi"/>
          <w:color w:val="000000"/>
          <w:sz w:val="22"/>
          <w:szCs w:val="22"/>
        </w:rPr>
        <w:t> </w:t>
      </w:r>
    </w:p>
    <w:p w14:paraId="6D912B5C" w14:textId="77777777" w:rsidR="0030466D" w:rsidRPr="00192765" w:rsidRDefault="0030466D" w:rsidP="0030466D">
      <w:pPr>
        <w:pStyle w:val="paragraph"/>
        <w:numPr>
          <w:ilvl w:val="0"/>
          <w:numId w:val="27"/>
        </w:numPr>
        <w:spacing w:before="0" w:beforeAutospacing="0" w:after="0" w:afterAutospacing="0"/>
        <w:ind w:left="1080" w:firstLine="0"/>
        <w:textAlignment w:val="baseline"/>
        <w:rPr>
          <w:rFonts w:asciiTheme="majorHAnsi" w:hAnsiTheme="majorHAnsi"/>
          <w:sz w:val="22"/>
          <w:szCs w:val="22"/>
        </w:rPr>
      </w:pPr>
      <w:r w:rsidRPr="00192765">
        <w:rPr>
          <w:rStyle w:val="normaltextrun"/>
          <w:rFonts w:asciiTheme="majorHAnsi" w:hAnsiTheme="majorHAnsi"/>
          <w:color w:val="000000"/>
          <w:sz w:val="22"/>
          <w:szCs w:val="22"/>
        </w:rPr>
        <w:t xml:space="preserve">In making your conjectures, did you make any assumptions about the number of No Improvement </w:t>
      </w:r>
      <w:r w:rsidRPr="00192765">
        <w:rPr>
          <w:rStyle w:val="normaltextrun"/>
          <w:rFonts w:asciiTheme="majorHAnsi" w:hAnsiTheme="majorHAnsi"/>
          <w:i/>
          <w:iCs/>
          <w:color w:val="000000"/>
          <w:sz w:val="22"/>
          <w:szCs w:val="22"/>
        </w:rPr>
        <w:t>for Regular Therapy</w:t>
      </w:r>
      <w:r w:rsidRPr="00192765">
        <w:rPr>
          <w:rStyle w:val="normaltextrun"/>
          <w:rFonts w:asciiTheme="majorHAnsi" w:hAnsiTheme="majorHAnsi"/>
          <w:color w:val="000000"/>
          <w:sz w:val="22"/>
          <w:szCs w:val="22"/>
        </w:rPr>
        <w:t xml:space="preserve"> and </w:t>
      </w:r>
      <w:r w:rsidRPr="00192765">
        <w:rPr>
          <w:rStyle w:val="normaltextrun"/>
          <w:rFonts w:asciiTheme="majorHAnsi" w:hAnsiTheme="majorHAnsi"/>
          <w:i/>
          <w:iCs/>
          <w:color w:val="000000"/>
          <w:sz w:val="22"/>
          <w:szCs w:val="22"/>
        </w:rPr>
        <w:t>for Dolphin Therapy</w:t>
      </w:r>
      <w:r w:rsidRPr="00192765">
        <w:rPr>
          <w:rStyle w:val="normaltextrun"/>
          <w:rFonts w:asciiTheme="majorHAnsi" w:hAnsiTheme="majorHAnsi"/>
          <w:color w:val="000000"/>
          <w:sz w:val="22"/>
          <w:szCs w:val="22"/>
        </w:rPr>
        <w:t xml:space="preserve">? Did you make any assumptions about the number of Improvement for </w:t>
      </w:r>
      <w:r w:rsidRPr="00192765">
        <w:rPr>
          <w:rStyle w:val="normaltextrun"/>
          <w:rFonts w:asciiTheme="majorHAnsi" w:hAnsiTheme="majorHAnsi"/>
          <w:i/>
          <w:iCs/>
          <w:color w:val="000000"/>
          <w:sz w:val="22"/>
          <w:szCs w:val="22"/>
        </w:rPr>
        <w:t>Regular Therapy</w:t>
      </w:r>
      <w:r w:rsidRPr="00192765">
        <w:rPr>
          <w:rStyle w:val="normaltextrun"/>
          <w:rFonts w:asciiTheme="majorHAnsi" w:hAnsiTheme="majorHAnsi"/>
          <w:color w:val="000000"/>
          <w:sz w:val="22"/>
          <w:szCs w:val="22"/>
        </w:rPr>
        <w:t xml:space="preserve"> and for </w:t>
      </w:r>
      <w:r w:rsidRPr="00192765">
        <w:rPr>
          <w:rStyle w:val="normaltextrun"/>
          <w:rFonts w:asciiTheme="majorHAnsi" w:hAnsiTheme="majorHAnsi"/>
          <w:i/>
          <w:iCs/>
          <w:color w:val="000000"/>
          <w:sz w:val="22"/>
          <w:szCs w:val="22"/>
        </w:rPr>
        <w:t>Dolphin Therapy</w:t>
      </w:r>
      <w:r w:rsidRPr="00192765">
        <w:rPr>
          <w:rStyle w:val="normaltextrun"/>
          <w:rFonts w:asciiTheme="majorHAnsi" w:hAnsiTheme="majorHAnsi"/>
          <w:color w:val="000000"/>
          <w:sz w:val="22"/>
          <w:szCs w:val="22"/>
        </w:rPr>
        <w:t>? Explain. </w:t>
      </w:r>
      <w:r w:rsidRPr="00192765">
        <w:rPr>
          <w:rStyle w:val="eop"/>
          <w:rFonts w:asciiTheme="majorHAnsi" w:hAnsiTheme="majorHAnsi"/>
          <w:color w:val="000000"/>
          <w:sz w:val="22"/>
          <w:szCs w:val="22"/>
        </w:rPr>
        <w:t> </w:t>
      </w:r>
    </w:p>
    <w:p w14:paraId="75396972" w14:textId="77777777" w:rsidR="0030466D" w:rsidRPr="00192765" w:rsidRDefault="0030466D" w:rsidP="0030466D">
      <w:pPr>
        <w:pStyle w:val="paragraph"/>
        <w:spacing w:before="0" w:beforeAutospacing="0" w:after="0" w:afterAutospacing="0"/>
        <w:ind w:left="720" w:hanging="720"/>
        <w:textAlignment w:val="baseline"/>
        <w:rPr>
          <w:rStyle w:val="eop"/>
          <w:rFonts w:asciiTheme="majorHAnsi" w:hAnsiTheme="majorHAnsi"/>
          <w:color w:val="000000"/>
          <w:sz w:val="22"/>
          <w:szCs w:val="22"/>
        </w:rPr>
      </w:pPr>
      <w:r w:rsidRPr="00192765">
        <w:rPr>
          <w:rStyle w:val="eop"/>
          <w:rFonts w:asciiTheme="majorHAnsi" w:hAnsiTheme="majorHAnsi"/>
          <w:color w:val="000000"/>
          <w:sz w:val="22"/>
          <w:szCs w:val="22"/>
        </w:rPr>
        <w:t> </w:t>
      </w:r>
    </w:p>
    <w:p w14:paraId="1D3FD4B7" w14:textId="77777777" w:rsidR="0030466D" w:rsidRPr="00192765" w:rsidRDefault="0030466D" w:rsidP="0030466D">
      <w:pPr>
        <w:pStyle w:val="paragraph"/>
        <w:spacing w:before="0" w:beforeAutospacing="0" w:after="0" w:afterAutospacing="0"/>
        <w:ind w:left="720" w:hanging="720"/>
        <w:textAlignment w:val="baseline"/>
        <w:rPr>
          <w:rFonts w:asciiTheme="majorHAnsi" w:hAnsiTheme="majorHAnsi"/>
          <w:sz w:val="22"/>
          <w:szCs w:val="22"/>
        </w:rPr>
      </w:pPr>
    </w:p>
    <w:p w14:paraId="368F3260" w14:textId="77777777" w:rsidR="0030466D" w:rsidRPr="00192765" w:rsidRDefault="0030466D" w:rsidP="0030466D">
      <w:pPr>
        <w:pStyle w:val="paragraph"/>
        <w:numPr>
          <w:ilvl w:val="0"/>
          <w:numId w:val="28"/>
        </w:numPr>
        <w:spacing w:before="0" w:beforeAutospacing="0" w:after="0" w:afterAutospacing="0"/>
        <w:ind w:left="1080" w:firstLine="0"/>
        <w:textAlignment w:val="baseline"/>
        <w:rPr>
          <w:rFonts w:asciiTheme="majorHAnsi" w:hAnsiTheme="majorHAnsi"/>
          <w:sz w:val="22"/>
          <w:szCs w:val="22"/>
        </w:rPr>
      </w:pPr>
      <w:r w:rsidRPr="00192765">
        <w:rPr>
          <w:rStyle w:val="normaltextrun"/>
          <w:rFonts w:asciiTheme="majorHAnsi" w:hAnsiTheme="majorHAnsi"/>
          <w:color w:val="000000"/>
          <w:sz w:val="22"/>
          <w:szCs w:val="22"/>
        </w:rPr>
        <w:t>Do your conjectures for the table below differ at all from how you completed the table in Problem 2? Why or why not? </w:t>
      </w:r>
      <w:r w:rsidRPr="00192765">
        <w:rPr>
          <w:rStyle w:val="eop"/>
          <w:rFonts w:asciiTheme="majorHAnsi" w:hAnsiTheme="majorHAnsi"/>
          <w:color w:val="000000"/>
          <w:sz w:val="22"/>
          <w:szCs w:val="22"/>
        </w:rPr>
        <w:t> </w:t>
      </w:r>
    </w:p>
    <w:p w14:paraId="5B013A82" w14:textId="77777777" w:rsidR="0030466D" w:rsidRPr="00192765" w:rsidRDefault="0030466D" w:rsidP="0030466D">
      <w:pPr>
        <w:ind w:left="360"/>
        <w:rPr>
          <w:rFonts w:asciiTheme="majorHAnsi" w:hAnsiTheme="majorHAns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1845"/>
        <w:gridCol w:w="1830"/>
        <w:gridCol w:w="2085"/>
      </w:tblGrid>
      <w:tr w:rsidR="0030466D" w:rsidRPr="00192765" w14:paraId="285F284B"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3AD371"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CCE6ED7"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No Improvement</w:t>
            </w: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67F114F"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Improvement</w:t>
            </w:r>
            <w:r w:rsidRPr="00192765">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C7F06D"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r>
      <w:tr w:rsidR="0030466D" w:rsidRPr="00192765" w14:paraId="1435E881"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997C8B"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Regular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4BBC48"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2C198F" w14:textId="3CCF2E39" w:rsidR="0030466D" w:rsidRPr="00192765" w:rsidRDefault="0030466D" w:rsidP="00FC2187">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DD348D"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15 </w:t>
            </w:r>
          </w:p>
        </w:tc>
      </w:tr>
      <w:tr w:rsidR="0030466D" w:rsidRPr="00192765" w14:paraId="5888F103"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256A43"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Dolphin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84FA59" w14:textId="247CFD3D" w:rsidR="0030466D" w:rsidRPr="00192765" w:rsidRDefault="0030466D" w:rsidP="00FC2187">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852B87"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E3DC57"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15 </w:t>
            </w:r>
          </w:p>
        </w:tc>
      </w:tr>
      <w:tr w:rsidR="0030466D" w:rsidRPr="00192765" w14:paraId="44AC727B" w14:textId="77777777" w:rsidTr="00FC2187">
        <w:trPr>
          <w:trHeight w:val="597"/>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92E03A" w14:textId="77777777" w:rsidR="0030466D" w:rsidRPr="00192765" w:rsidRDefault="0030466D" w:rsidP="00FC2187">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B31D8E" w14:textId="652B425C" w:rsidR="0030466D" w:rsidRPr="00192765" w:rsidRDefault="0030466D" w:rsidP="00FC2187">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81BE47"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6DA6FF"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30 </w:t>
            </w:r>
          </w:p>
        </w:tc>
      </w:tr>
    </w:tbl>
    <w:p w14:paraId="1725EB07" w14:textId="77777777" w:rsidR="0030466D" w:rsidRPr="00192765" w:rsidRDefault="0030466D" w:rsidP="0030466D">
      <w:pPr>
        <w:ind w:left="360"/>
        <w:rPr>
          <w:rFonts w:asciiTheme="majorHAnsi" w:hAnsiTheme="majorHAnsi"/>
        </w:rPr>
      </w:pPr>
    </w:p>
    <w:p w14:paraId="3A7942B1" w14:textId="22F10D52" w:rsidR="0030466D" w:rsidRPr="00192765" w:rsidRDefault="0030466D" w:rsidP="0030466D">
      <w:pPr>
        <w:pStyle w:val="ListParagraph"/>
        <w:numPr>
          <w:ilvl w:val="0"/>
          <w:numId w:val="19"/>
        </w:numPr>
        <w:rPr>
          <w:rStyle w:val="eop"/>
          <w:rFonts w:asciiTheme="majorHAnsi" w:hAnsiTheme="majorHAnsi"/>
        </w:rPr>
      </w:pPr>
      <w:r w:rsidRPr="00192765">
        <w:rPr>
          <w:rStyle w:val="normaltextrun"/>
          <w:rFonts w:asciiTheme="majorHAnsi" w:hAnsiTheme="majorHAnsi"/>
          <w:color w:val="000000"/>
          <w:shd w:val="clear" w:color="auto" w:fill="FFFFFF"/>
        </w:rPr>
        <w:t>The results of the study are presented in the table below: </w:t>
      </w:r>
      <w:r w:rsidRPr="00192765">
        <w:rPr>
          <w:rStyle w:val="eop"/>
          <w:rFonts w:asciiTheme="majorHAnsi" w:hAnsiTheme="majorHAnsi"/>
          <w:color w:val="000000"/>
          <w:shd w:val="clear" w:color="auto" w:fill="FFFFFF"/>
        </w:rPr>
        <w:t> </w:t>
      </w:r>
    </w:p>
    <w:p w14:paraId="34B0A42B" w14:textId="77777777" w:rsidR="0030466D" w:rsidRPr="00192765" w:rsidRDefault="0030466D" w:rsidP="0030466D">
      <w:pPr>
        <w:pStyle w:val="ListParagraph"/>
        <w:rPr>
          <w:rStyle w:val="eop"/>
          <w:rFonts w:asciiTheme="majorHAnsi" w:hAnsiTheme="majorHAns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1845"/>
        <w:gridCol w:w="1830"/>
        <w:gridCol w:w="2085"/>
      </w:tblGrid>
      <w:tr w:rsidR="0030466D" w:rsidRPr="00192765" w14:paraId="1E0B81C6"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E31639" w14:textId="77777777" w:rsidR="0030466D" w:rsidRPr="00192765" w:rsidRDefault="0030466D" w:rsidP="0030466D">
            <w:pPr>
              <w:spacing w:before="0" w:after="0" w:line="240" w:lineRule="auto"/>
              <w:ind w:left="360"/>
              <w:jc w:val="right"/>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5D84879"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No Improvement</w:t>
            </w: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561138A"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Improvement</w:t>
            </w:r>
            <w:r w:rsidRPr="00192765">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83756D9"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r>
      <w:tr w:rsidR="0030466D" w:rsidRPr="00192765" w14:paraId="56AA7CD3"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7E5296" w14:textId="77777777" w:rsidR="0030466D" w:rsidRPr="00192765" w:rsidRDefault="0030466D" w:rsidP="0030466D">
            <w:pPr>
              <w:spacing w:before="0" w:after="0" w:line="240" w:lineRule="auto"/>
              <w:jc w:val="right"/>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Regular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330D2D"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12 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8D322B"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3 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65A7"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15 </w:t>
            </w:r>
          </w:p>
        </w:tc>
      </w:tr>
      <w:tr w:rsidR="0030466D" w:rsidRPr="00192765" w14:paraId="363C002E"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839D97" w14:textId="77777777" w:rsidR="0030466D" w:rsidRPr="00192765" w:rsidRDefault="0030466D" w:rsidP="0030466D">
            <w:pPr>
              <w:spacing w:before="0" w:after="0" w:line="240" w:lineRule="auto"/>
              <w:jc w:val="right"/>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Dolphin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419C20"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5 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0F2B2D"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10 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F835FC"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15 </w:t>
            </w:r>
          </w:p>
        </w:tc>
      </w:tr>
      <w:tr w:rsidR="0030466D" w:rsidRPr="00192765" w14:paraId="608B6976"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DFB350" w14:textId="77777777" w:rsidR="0030466D" w:rsidRPr="00192765" w:rsidRDefault="0030466D" w:rsidP="0030466D">
            <w:pPr>
              <w:spacing w:before="0" w:after="0" w:line="240" w:lineRule="auto"/>
              <w:jc w:val="right"/>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EECC4B"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17 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2036FB" w14:textId="77777777" w:rsidR="0030466D" w:rsidRPr="00192765" w:rsidRDefault="0030466D" w:rsidP="0030466D">
            <w:pPr>
              <w:spacing w:before="0" w:after="0" w:line="240" w:lineRule="auto"/>
              <w:jc w:val="center"/>
              <w:textAlignment w:val="baseline"/>
              <w:rPr>
                <w:rFonts w:asciiTheme="majorHAnsi" w:eastAsia="Times New Roman" w:hAnsiTheme="majorHAnsi" w:cs="Times New Roman"/>
                <w:lang w:eastAsia="en-US"/>
              </w:rPr>
            </w:pPr>
            <w:r w:rsidRPr="00192765">
              <w:rPr>
                <w:rFonts w:asciiTheme="majorHAnsi" w:eastAsia="Times New Roman" w:hAnsiTheme="majorHAnsi" w:cs="Times New Roman"/>
                <w:lang w:eastAsia="en-US"/>
              </w:rPr>
              <w:t>13 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EA1DF0" w14:textId="5A745AE0" w:rsidR="0030466D" w:rsidRPr="00FC2187" w:rsidRDefault="00FC2187" w:rsidP="00FC2187">
            <w:pPr>
              <w:spacing w:before="0" w:after="0" w:line="240" w:lineRule="auto"/>
              <w:jc w:val="center"/>
              <w:textAlignment w:val="baseline"/>
              <w:rPr>
                <w:rFonts w:asciiTheme="majorHAnsi" w:eastAsia="Times New Roman" w:hAnsiTheme="majorHAnsi" w:cs="Times New Roman"/>
                <w:lang w:eastAsia="en-US"/>
              </w:rPr>
            </w:pPr>
            <w:r>
              <w:rPr>
                <w:rFonts w:asciiTheme="majorHAnsi" w:eastAsia="Times New Roman" w:hAnsiTheme="majorHAnsi" w:cs="Times New Roman"/>
                <w:lang w:eastAsia="en-US"/>
              </w:rPr>
              <w:t>30</w:t>
            </w:r>
          </w:p>
        </w:tc>
      </w:tr>
    </w:tbl>
    <w:p w14:paraId="5F59B5A6" w14:textId="77777777" w:rsidR="0030466D" w:rsidRPr="00192765" w:rsidRDefault="0030466D" w:rsidP="0030466D">
      <w:pPr>
        <w:spacing w:before="0" w:after="0" w:line="240" w:lineRule="auto"/>
        <w:textAlignment w:val="baseline"/>
        <w:rPr>
          <w:rFonts w:asciiTheme="majorHAnsi" w:eastAsia="Times New Roman" w:hAnsiTheme="majorHAnsi" w:cs="Segoe UI"/>
          <w:lang w:eastAsia="en-US"/>
        </w:rPr>
      </w:pPr>
      <w:r w:rsidRPr="00192765">
        <w:rPr>
          <w:rFonts w:asciiTheme="majorHAnsi" w:eastAsia="Times New Roman" w:hAnsiTheme="majorHAnsi" w:cs="Times New Roman"/>
          <w:color w:val="000000"/>
          <w:lang w:eastAsia="en-US"/>
        </w:rPr>
        <w:t> </w:t>
      </w:r>
    </w:p>
    <w:p w14:paraId="2C2AE9A6" w14:textId="4A851D8F" w:rsidR="0030466D" w:rsidRPr="00192765" w:rsidRDefault="0030466D" w:rsidP="0030466D">
      <w:pPr>
        <w:pStyle w:val="paragraph"/>
        <w:numPr>
          <w:ilvl w:val="0"/>
          <w:numId w:val="32"/>
        </w:numPr>
        <w:spacing w:before="0" w:beforeAutospacing="0" w:after="0" w:afterAutospacing="0"/>
        <w:textAlignment w:val="baseline"/>
        <w:rPr>
          <w:rFonts w:asciiTheme="majorHAnsi" w:hAnsiTheme="majorHAnsi"/>
          <w:sz w:val="22"/>
          <w:szCs w:val="22"/>
        </w:rPr>
      </w:pPr>
      <w:r w:rsidRPr="00192765">
        <w:rPr>
          <w:rStyle w:val="normaltextrun"/>
          <w:rFonts w:asciiTheme="majorHAnsi" w:hAnsiTheme="majorHAnsi"/>
          <w:color w:val="000000"/>
          <w:sz w:val="22"/>
          <w:szCs w:val="22"/>
        </w:rPr>
        <w:t>What do these results indicate to you about the effectiveness of Dolphin Therapy? Explain. </w:t>
      </w:r>
      <w:r w:rsidRPr="00192765">
        <w:rPr>
          <w:rStyle w:val="eop"/>
          <w:rFonts w:asciiTheme="majorHAnsi" w:eastAsiaTheme="majorEastAsia" w:hAnsiTheme="majorHAnsi"/>
          <w:color w:val="000000"/>
          <w:sz w:val="22"/>
          <w:szCs w:val="22"/>
        </w:rPr>
        <w:t> </w:t>
      </w:r>
    </w:p>
    <w:p w14:paraId="05523CE8" w14:textId="77777777" w:rsidR="0030466D" w:rsidRPr="00192765" w:rsidRDefault="0030466D" w:rsidP="0030466D">
      <w:pPr>
        <w:pStyle w:val="paragraph"/>
        <w:spacing w:before="0" w:beforeAutospacing="0" w:after="0" w:afterAutospacing="0"/>
        <w:textAlignment w:val="baseline"/>
        <w:rPr>
          <w:rFonts w:asciiTheme="majorHAnsi" w:hAnsiTheme="majorHAnsi" w:cs="Segoe UI"/>
          <w:sz w:val="22"/>
          <w:szCs w:val="22"/>
        </w:rPr>
      </w:pPr>
      <w:r w:rsidRPr="00192765">
        <w:rPr>
          <w:rStyle w:val="eop"/>
          <w:rFonts w:asciiTheme="majorHAnsi" w:eastAsiaTheme="majorEastAsia" w:hAnsiTheme="majorHAnsi"/>
          <w:color w:val="000000"/>
          <w:sz w:val="22"/>
          <w:szCs w:val="22"/>
        </w:rPr>
        <w:t> </w:t>
      </w:r>
    </w:p>
    <w:p w14:paraId="3EF73B37" w14:textId="1CACE736" w:rsidR="0030466D" w:rsidRPr="00192765" w:rsidRDefault="0030466D" w:rsidP="0030466D">
      <w:pPr>
        <w:pStyle w:val="paragraph"/>
        <w:numPr>
          <w:ilvl w:val="0"/>
          <w:numId w:val="32"/>
        </w:numPr>
        <w:spacing w:before="0" w:beforeAutospacing="0" w:after="0" w:afterAutospacing="0"/>
        <w:textAlignment w:val="baseline"/>
        <w:rPr>
          <w:rFonts w:asciiTheme="majorHAnsi" w:hAnsiTheme="majorHAnsi"/>
          <w:sz w:val="22"/>
          <w:szCs w:val="22"/>
        </w:rPr>
      </w:pPr>
      <w:r w:rsidRPr="00192765">
        <w:rPr>
          <w:rStyle w:val="normaltextrun"/>
          <w:rFonts w:asciiTheme="majorHAnsi" w:hAnsiTheme="majorHAnsi"/>
          <w:sz w:val="22"/>
          <w:szCs w:val="22"/>
        </w:rPr>
        <w:t>If we assumed that the Dolphin Therapy was no more effective at treating depression than Regular Therapy, do the total counts of improvement and no improvement surprise you? Why or why not? </w:t>
      </w:r>
      <w:r w:rsidRPr="00192765">
        <w:rPr>
          <w:rStyle w:val="eop"/>
          <w:rFonts w:asciiTheme="majorHAnsi" w:eastAsiaTheme="majorEastAsia" w:hAnsiTheme="majorHAnsi"/>
          <w:sz w:val="22"/>
          <w:szCs w:val="22"/>
        </w:rPr>
        <w:t> </w:t>
      </w:r>
    </w:p>
    <w:p w14:paraId="2DA789E5" w14:textId="77777777" w:rsidR="0030466D" w:rsidRPr="00192765" w:rsidRDefault="0030466D" w:rsidP="0030466D">
      <w:pPr>
        <w:pStyle w:val="paragraph"/>
        <w:spacing w:before="0" w:beforeAutospacing="0" w:after="0" w:afterAutospacing="0"/>
        <w:ind w:left="1080"/>
        <w:textAlignment w:val="baseline"/>
        <w:rPr>
          <w:rFonts w:asciiTheme="majorHAnsi" w:hAnsiTheme="majorHAnsi" w:cs="Segoe UI"/>
          <w:sz w:val="22"/>
          <w:szCs w:val="22"/>
        </w:rPr>
      </w:pPr>
      <w:r w:rsidRPr="00192765">
        <w:rPr>
          <w:rStyle w:val="eop"/>
          <w:rFonts w:asciiTheme="majorHAnsi" w:eastAsiaTheme="majorEastAsia" w:hAnsiTheme="majorHAnsi"/>
          <w:sz w:val="22"/>
          <w:szCs w:val="22"/>
        </w:rPr>
        <w:t> </w:t>
      </w:r>
    </w:p>
    <w:p w14:paraId="0F61D2A9" w14:textId="2D40872F" w:rsidR="0030466D" w:rsidRPr="00192765" w:rsidRDefault="0030466D" w:rsidP="0030466D">
      <w:pPr>
        <w:pStyle w:val="paragraph"/>
        <w:numPr>
          <w:ilvl w:val="0"/>
          <w:numId w:val="32"/>
        </w:numPr>
        <w:spacing w:before="0" w:beforeAutospacing="0" w:after="0" w:afterAutospacing="0"/>
        <w:textAlignment w:val="baseline"/>
        <w:rPr>
          <w:rStyle w:val="eop"/>
          <w:rFonts w:asciiTheme="majorHAnsi" w:hAnsiTheme="majorHAnsi"/>
          <w:sz w:val="22"/>
          <w:szCs w:val="22"/>
        </w:rPr>
      </w:pPr>
      <w:r w:rsidRPr="00192765">
        <w:rPr>
          <w:rStyle w:val="normaltextrun"/>
          <w:rFonts w:asciiTheme="majorHAnsi" w:hAnsiTheme="majorHAnsi"/>
          <w:color w:val="000000"/>
          <w:sz w:val="22"/>
          <w:szCs w:val="22"/>
        </w:rPr>
        <w:lastRenderedPageBreak/>
        <w:t>If we assumed that the Dolphin Therapy was no more effective at treating depression than Regular Therapy, do the counts of improv</w:t>
      </w:r>
      <w:r w:rsidRPr="00192765">
        <w:rPr>
          <w:rStyle w:val="normaltextrun"/>
          <w:rFonts w:asciiTheme="majorHAnsi" w:hAnsiTheme="majorHAnsi"/>
          <w:sz w:val="22"/>
          <w:szCs w:val="22"/>
        </w:rPr>
        <w:t>ement from the dolphin and regular therapy groups</w:t>
      </w:r>
      <w:r w:rsidRPr="00192765">
        <w:rPr>
          <w:rStyle w:val="normaltextrun"/>
          <w:rFonts w:asciiTheme="majorHAnsi" w:hAnsiTheme="majorHAnsi"/>
          <w:color w:val="000000"/>
          <w:sz w:val="22"/>
          <w:szCs w:val="22"/>
        </w:rPr>
        <w:t xml:space="preserve"> surprise you? Why or why not? </w:t>
      </w:r>
      <w:r w:rsidRPr="00192765">
        <w:rPr>
          <w:rStyle w:val="eop"/>
          <w:rFonts w:asciiTheme="majorHAnsi" w:eastAsiaTheme="majorEastAsia" w:hAnsiTheme="majorHAnsi"/>
          <w:color w:val="000000"/>
          <w:sz w:val="22"/>
          <w:szCs w:val="22"/>
        </w:rPr>
        <w:t> </w:t>
      </w:r>
    </w:p>
    <w:p w14:paraId="7C803C6B" w14:textId="77777777" w:rsidR="0030466D" w:rsidRPr="00192765" w:rsidRDefault="0030466D" w:rsidP="0030466D">
      <w:pPr>
        <w:pStyle w:val="ListParagraph"/>
        <w:rPr>
          <w:rFonts w:asciiTheme="majorHAnsi" w:hAnsiTheme="majorHAnsi"/>
        </w:rPr>
      </w:pPr>
    </w:p>
    <w:p w14:paraId="54EF5442" w14:textId="77777777" w:rsidR="0030466D" w:rsidRPr="00192765" w:rsidRDefault="0030466D" w:rsidP="0030466D">
      <w:pPr>
        <w:pStyle w:val="paragraph"/>
        <w:spacing w:before="0" w:beforeAutospacing="0" w:after="0" w:afterAutospacing="0"/>
        <w:ind w:left="1080"/>
        <w:textAlignment w:val="baseline"/>
        <w:rPr>
          <w:rFonts w:asciiTheme="majorHAnsi" w:hAnsiTheme="majorHAnsi"/>
          <w:sz w:val="22"/>
          <w:szCs w:val="22"/>
        </w:rPr>
      </w:pPr>
    </w:p>
    <w:p w14:paraId="36DB6746" w14:textId="77777777" w:rsidR="0030466D" w:rsidRPr="00192765" w:rsidRDefault="0030466D" w:rsidP="0030466D">
      <w:pPr>
        <w:pStyle w:val="paragraph"/>
        <w:spacing w:before="0" w:beforeAutospacing="0" w:after="0" w:afterAutospacing="0"/>
        <w:textAlignment w:val="baseline"/>
        <w:rPr>
          <w:rStyle w:val="eop"/>
          <w:rFonts w:asciiTheme="majorHAnsi" w:eastAsiaTheme="majorEastAsia" w:hAnsiTheme="majorHAnsi"/>
          <w:color w:val="000000"/>
          <w:sz w:val="22"/>
          <w:szCs w:val="22"/>
        </w:rPr>
      </w:pPr>
      <w:r w:rsidRPr="00192765">
        <w:rPr>
          <w:rStyle w:val="eop"/>
          <w:rFonts w:asciiTheme="majorHAnsi" w:eastAsiaTheme="majorEastAsia" w:hAnsiTheme="majorHAnsi"/>
          <w:color w:val="000000"/>
          <w:sz w:val="22"/>
          <w:szCs w:val="22"/>
        </w:rPr>
        <w:t> </w:t>
      </w:r>
    </w:p>
    <w:p w14:paraId="7F216FB6" w14:textId="766E970C" w:rsidR="0030466D" w:rsidRPr="002D4C12" w:rsidRDefault="0030466D" w:rsidP="0030466D">
      <w:pPr>
        <w:pStyle w:val="ListParagraph"/>
        <w:numPr>
          <w:ilvl w:val="0"/>
          <w:numId w:val="19"/>
        </w:numPr>
        <w:rPr>
          <w:rStyle w:val="normaltextrun"/>
          <w:rFonts w:asciiTheme="majorHAnsi" w:hAnsiTheme="majorHAnsi"/>
        </w:rPr>
      </w:pPr>
      <w:r w:rsidRPr="00192765">
        <w:rPr>
          <w:rStyle w:val="normaltextrun"/>
          <w:rFonts w:asciiTheme="majorHAnsi" w:hAnsiTheme="majorHAnsi"/>
          <w:color w:val="000000"/>
          <w:shd w:val="clear" w:color="auto" w:fill="FFFFFF"/>
        </w:rPr>
        <w:t>Now suppose that rather than a total of 13 participants improving and a total of 17 participants not improving, the researchers found that 21 participants improved and 9 did not</w:t>
      </w:r>
      <w:r w:rsidR="002D4C12">
        <w:rPr>
          <w:rStyle w:val="normaltextrun"/>
          <w:rFonts w:asciiTheme="majorHAnsi" w:hAnsiTheme="majorHAnsi"/>
          <w:color w:val="000000"/>
          <w:shd w:val="clear" w:color="auto" w:fill="FFFFFF"/>
        </w:rPr>
        <w:t>. Consider the results of two different studies under these conditions below:</w:t>
      </w:r>
    </w:p>
    <w:p w14:paraId="6CACD5F9" w14:textId="326D7958" w:rsidR="002D4C12" w:rsidRPr="002D4C12" w:rsidRDefault="002D4C12" w:rsidP="002D4C12">
      <w:pPr>
        <w:spacing w:after="0"/>
        <w:rPr>
          <w:rStyle w:val="eop"/>
          <w:rFonts w:asciiTheme="majorHAnsi" w:hAnsiTheme="majorHAnsi"/>
          <w:b/>
          <w:bCs/>
        </w:rPr>
      </w:pPr>
      <w:r w:rsidRPr="002D4C12">
        <w:rPr>
          <w:rStyle w:val="eop"/>
          <w:rFonts w:asciiTheme="majorHAnsi" w:hAnsiTheme="majorHAnsi"/>
          <w:b/>
          <w:bCs/>
        </w:rPr>
        <w:t>Study A</w:t>
      </w:r>
    </w:p>
    <w:tbl>
      <w:tblPr>
        <w:tblW w:w="78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1845"/>
        <w:gridCol w:w="1830"/>
        <w:gridCol w:w="2085"/>
      </w:tblGrid>
      <w:tr w:rsidR="0030466D" w:rsidRPr="00192765" w14:paraId="4E8B74BD"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9C663A"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70A82F4"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No Improvement</w:t>
            </w: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94EBA36"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Improvement</w:t>
            </w:r>
            <w:r w:rsidRPr="00192765">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4A6ED9"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r>
      <w:tr w:rsidR="0030466D" w:rsidRPr="00192765" w14:paraId="31085B91"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0A64E1"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Regular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CCECFF"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5 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ACC3A3"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10 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DA0540"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15 </w:t>
            </w:r>
          </w:p>
        </w:tc>
      </w:tr>
      <w:tr w:rsidR="0030466D" w:rsidRPr="00192765" w14:paraId="439DBBDB"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D9222"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Dolphin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CBEEA1"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4 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8E6CE2"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11 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F3DE23"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15 </w:t>
            </w:r>
          </w:p>
        </w:tc>
      </w:tr>
      <w:tr w:rsidR="0030466D" w:rsidRPr="00192765" w14:paraId="32783DD6"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3CA3EB"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691C4D"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9 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6F9D13"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21 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E9B958"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30 </w:t>
            </w:r>
          </w:p>
        </w:tc>
      </w:tr>
    </w:tbl>
    <w:p w14:paraId="727BAEF4" w14:textId="77777777" w:rsidR="0030466D" w:rsidRPr="00192765" w:rsidRDefault="0030466D" w:rsidP="0030466D">
      <w:pPr>
        <w:pStyle w:val="paragraph"/>
        <w:spacing w:before="0" w:beforeAutospacing="0" w:after="0" w:afterAutospacing="0"/>
        <w:ind w:left="1080"/>
        <w:textAlignment w:val="baseline"/>
        <w:rPr>
          <w:rStyle w:val="normaltextrun"/>
          <w:rFonts w:asciiTheme="majorHAnsi" w:hAnsiTheme="majorHAnsi"/>
          <w:sz w:val="22"/>
          <w:szCs w:val="22"/>
        </w:rPr>
      </w:pPr>
    </w:p>
    <w:p w14:paraId="2B74476B" w14:textId="4915C7BE" w:rsidR="0030466D" w:rsidRPr="002D4C12" w:rsidRDefault="002D4C12" w:rsidP="002D4C12">
      <w:pPr>
        <w:pStyle w:val="paragraph"/>
        <w:spacing w:before="0" w:beforeAutospacing="0" w:after="0" w:afterAutospacing="0"/>
        <w:textAlignment w:val="baseline"/>
        <w:rPr>
          <w:rFonts w:asciiTheme="majorHAnsi" w:hAnsiTheme="majorHAnsi"/>
          <w:b/>
          <w:bCs/>
          <w:sz w:val="22"/>
          <w:szCs w:val="22"/>
        </w:rPr>
      </w:pPr>
      <w:r w:rsidRPr="002D4C12">
        <w:rPr>
          <w:rFonts w:asciiTheme="majorHAnsi" w:hAnsiTheme="majorHAnsi"/>
          <w:b/>
          <w:bCs/>
          <w:sz w:val="22"/>
          <w:szCs w:val="22"/>
        </w:rPr>
        <w:t>Study B</w:t>
      </w:r>
    </w:p>
    <w:tbl>
      <w:tblPr>
        <w:tblW w:w="78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1845"/>
        <w:gridCol w:w="1830"/>
        <w:gridCol w:w="2085"/>
      </w:tblGrid>
      <w:tr w:rsidR="0030466D" w:rsidRPr="00192765" w14:paraId="62DABB88"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0D8B4"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06453D"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No Improvement</w:t>
            </w:r>
            <w:r w:rsidRPr="00192765">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F9AF273"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Improvement</w:t>
            </w:r>
            <w:r w:rsidRPr="00192765">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65415F3"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r>
      <w:tr w:rsidR="0030466D" w:rsidRPr="00192765" w14:paraId="04F50CB5"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92958"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Regular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94061D"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8 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BB44A6"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7 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458467"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15 </w:t>
            </w:r>
          </w:p>
        </w:tc>
      </w:tr>
      <w:tr w:rsidR="0030466D" w:rsidRPr="00192765" w14:paraId="2F64C7BC"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F53274"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Dolphin Therapy</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9D568C"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0DFA7F"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14 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4FB87A"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15 </w:t>
            </w:r>
          </w:p>
        </w:tc>
      </w:tr>
      <w:tr w:rsidR="0030466D" w:rsidRPr="00192765" w14:paraId="0195C4EE" w14:textId="77777777" w:rsidTr="0030466D">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4F3F9A" w14:textId="77777777" w:rsidR="0030466D" w:rsidRPr="00192765" w:rsidRDefault="0030466D" w:rsidP="0030466D">
            <w:pPr>
              <w:spacing w:before="0" w:after="0" w:line="240" w:lineRule="auto"/>
              <w:jc w:val="right"/>
              <w:textAlignment w:val="baseline"/>
              <w:rPr>
                <w:rFonts w:asciiTheme="majorHAnsi" w:eastAsia="Times New Roman" w:hAnsiTheme="majorHAnsi" w:cs="Segoe UI"/>
                <w:lang w:eastAsia="en-US"/>
              </w:rPr>
            </w:pPr>
            <w:r w:rsidRPr="00192765">
              <w:rPr>
                <w:rFonts w:asciiTheme="majorHAnsi" w:eastAsia="Times New Roman" w:hAnsiTheme="majorHAnsi" w:cs="Times New Roman"/>
                <w:b/>
                <w:bCs/>
                <w:lang w:eastAsia="en-US"/>
              </w:rPr>
              <w:t>Total</w:t>
            </w:r>
            <w:r w:rsidRPr="00192765">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47DBA7"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9 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C24DF1"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21 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34D9D6" w14:textId="77777777" w:rsidR="0030466D" w:rsidRPr="00192765" w:rsidRDefault="0030466D" w:rsidP="0030466D">
            <w:pPr>
              <w:spacing w:before="0" w:after="0" w:line="240" w:lineRule="auto"/>
              <w:jc w:val="center"/>
              <w:textAlignment w:val="baseline"/>
              <w:rPr>
                <w:rFonts w:asciiTheme="majorHAnsi" w:eastAsia="Times New Roman" w:hAnsiTheme="majorHAnsi" w:cs="Segoe UI"/>
                <w:lang w:eastAsia="en-US"/>
              </w:rPr>
            </w:pPr>
            <w:r w:rsidRPr="00192765">
              <w:rPr>
                <w:rFonts w:asciiTheme="majorHAnsi" w:eastAsia="Times New Roman" w:hAnsiTheme="majorHAnsi" w:cs="Times New Roman"/>
                <w:lang w:eastAsia="en-US"/>
              </w:rPr>
              <w:t>30 </w:t>
            </w:r>
          </w:p>
        </w:tc>
      </w:tr>
    </w:tbl>
    <w:p w14:paraId="745EFA99" w14:textId="77777777" w:rsidR="0030466D" w:rsidRPr="00192765" w:rsidRDefault="0030466D" w:rsidP="0030466D">
      <w:pPr>
        <w:pStyle w:val="paragraph"/>
        <w:spacing w:before="0" w:beforeAutospacing="0" w:after="0" w:afterAutospacing="0"/>
        <w:ind w:left="1080"/>
        <w:textAlignment w:val="baseline"/>
        <w:rPr>
          <w:rStyle w:val="normaltextrun"/>
          <w:rFonts w:asciiTheme="majorHAnsi" w:hAnsiTheme="majorHAnsi"/>
          <w:sz w:val="22"/>
          <w:szCs w:val="22"/>
        </w:rPr>
      </w:pPr>
    </w:p>
    <w:p w14:paraId="37104DA2" w14:textId="53001BC1" w:rsidR="0030466D" w:rsidRPr="00192765" w:rsidRDefault="002D4C12" w:rsidP="0030466D">
      <w:pPr>
        <w:pStyle w:val="paragraph"/>
        <w:numPr>
          <w:ilvl w:val="0"/>
          <w:numId w:val="40"/>
        </w:numPr>
        <w:spacing w:before="0" w:beforeAutospacing="0" w:after="0" w:afterAutospacing="0"/>
        <w:ind w:left="1080" w:firstLine="0"/>
        <w:textAlignment w:val="baseline"/>
        <w:rPr>
          <w:rFonts w:asciiTheme="majorHAnsi" w:hAnsiTheme="majorHAnsi"/>
          <w:sz w:val="22"/>
          <w:szCs w:val="22"/>
        </w:rPr>
      </w:pPr>
      <w:r>
        <w:rPr>
          <w:rStyle w:val="normaltextrun"/>
          <w:rFonts w:asciiTheme="majorHAnsi" w:hAnsiTheme="majorHAnsi"/>
          <w:sz w:val="22"/>
          <w:szCs w:val="22"/>
        </w:rPr>
        <w:t>How does the change in the total number of people that improve or didn’t improve overall impact the effectiveness of dolphin therapy relative to the regular therapy?</w:t>
      </w:r>
    </w:p>
    <w:p w14:paraId="6287D5A5" w14:textId="104886D9" w:rsidR="0030466D" w:rsidRPr="00192765" w:rsidRDefault="0030466D" w:rsidP="002D4C12">
      <w:pPr>
        <w:pStyle w:val="paragraph"/>
        <w:spacing w:before="0" w:beforeAutospacing="0" w:after="0" w:afterAutospacing="0"/>
        <w:textAlignment w:val="baseline"/>
        <w:rPr>
          <w:rFonts w:asciiTheme="majorHAnsi" w:hAnsiTheme="majorHAnsi" w:cs="Segoe UI"/>
          <w:sz w:val="22"/>
          <w:szCs w:val="22"/>
        </w:rPr>
      </w:pPr>
      <w:r w:rsidRPr="00192765">
        <w:rPr>
          <w:rStyle w:val="eop"/>
          <w:rFonts w:asciiTheme="majorHAnsi" w:eastAsiaTheme="majorEastAsia" w:hAnsiTheme="majorHAnsi"/>
          <w:sz w:val="22"/>
          <w:szCs w:val="22"/>
        </w:rPr>
        <w:t>  </w:t>
      </w:r>
    </w:p>
    <w:p w14:paraId="101BFA41" w14:textId="46A60D8B" w:rsidR="0030466D" w:rsidRPr="00192765" w:rsidRDefault="0030466D" w:rsidP="002D4C12">
      <w:pPr>
        <w:pStyle w:val="paragraph"/>
        <w:numPr>
          <w:ilvl w:val="0"/>
          <w:numId w:val="42"/>
        </w:numPr>
        <w:spacing w:before="0" w:beforeAutospacing="0" w:after="0" w:afterAutospacing="0"/>
        <w:textAlignment w:val="baseline"/>
        <w:rPr>
          <w:rFonts w:asciiTheme="majorHAnsi" w:hAnsiTheme="majorHAnsi"/>
          <w:sz w:val="22"/>
          <w:szCs w:val="22"/>
        </w:rPr>
      </w:pPr>
      <w:r w:rsidRPr="00192765">
        <w:rPr>
          <w:rStyle w:val="normaltextrun"/>
          <w:rFonts w:asciiTheme="majorHAnsi" w:hAnsiTheme="majorHAnsi"/>
          <w:sz w:val="22"/>
          <w:szCs w:val="22"/>
        </w:rPr>
        <w:t xml:space="preserve">If we assumed that the </w:t>
      </w:r>
      <w:r w:rsidR="002D4C12">
        <w:rPr>
          <w:rStyle w:val="normaltextrun"/>
          <w:rFonts w:asciiTheme="majorHAnsi" w:hAnsiTheme="majorHAnsi"/>
          <w:sz w:val="22"/>
          <w:szCs w:val="22"/>
        </w:rPr>
        <w:t>d</w:t>
      </w:r>
      <w:r w:rsidRPr="00192765">
        <w:rPr>
          <w:rStyle w:val="normaltextrun"/>
          <w:rFonts w:asciiTheme="majorHAnsi" w:hAnsiTheme="majorHAnsi"/>
          <w:sz w:val="22"/>
          <w:szCs w:val="22"/>
        </w:rPr>
        <w:t xml:space="preserve">olphin </w:t>
      </w:r>
      <w:r w:rsidR="002D4C12">
        <w:rPr>
          <w:rStyle w:val="normaltextrun"/>
          <w:rFonts w:asciiTheme="majorHAnsi" w:hAnsiTheme="majorHAnsi"/>
          <w:sz w:val="22"/>
          <w:szCs w:val="22"/>
        </w:rPr>
        <w:t>th</w:t>
      </w:r>
      <w:r w:rsidRPr="00192765">
        <w:rPr>
          <w:rStyle w:val="normaltextrun"/>
          <w:rFonts w:asciiTheme="majorHAnsi" w:hAnsiTheme="majorHAnsi"/>
          <w:sz w:val="22"/>
          <w:szCs w:val="22"/>
        </w:rPr>
        <w:t xml:space="preserve">erapy was no more effective at treating depression than </w:t>
      </w:r>
      <w:r w:rsidR="002D4C12">
        <w:rPr>
          <w:rStyle w:val="normaltextrun"/>
          <w:rFonts w:asciiTheme="majorHAnsi" w:hAnsiTheme="majorHAnsi"/>
          <w:sz w:val="22"/>
          <w:szCs w:val="22"/>
        </w:rPr>
        <w:t>r</w:t>
      </w:r>
      <w:r w:rsidRPr="00192765">
        <w:rPr>
          <w:rStyle w:val="normaltextrun"/>
          <w:rFonts w:asciiTheme="majorHAnsi" w:hAnsiTheme="majorHAnsi"/>
          <w:sz w:val="22"/>
          <w:szCs w:val="22"/>
        </w:rPr>
        <w:t xml:space="preserve">egular </w:t>
      </w:r>
      <w:r w:rsidR="002D4C12">
        <w:rPr>
          <w:rStyle w:val="normaltextrun"/>
          <w:rFonts w:asciiTheme="majorHAnsi" w:hAnsiTheme="majorHAnsi"/>
          <w:sz w:val="22"/>
          <w:szCs w:val="22"/>
        </w:rPr>
        <w:t>t</w:t>
      </w:r>
      <w:r w:rsidRPr="00192765">
        <w:rPr>
          <w:rStyle w:val="normaltextrun"/>
          <w:rFonts w:asciiTheme="majorHAnsi" w:hAnsiTheme="majorHAnsi"/>
          <w:sz w:val="22"/>
          <w:szCs w:val="22"/>
        </w:rPr>
        <w:t xml:space="preserve">herapy, </w:t>
      </w:r>
      <w:r w:rsidR="002D4C12">
        <w:rPr>
          <w:rStyle w:val="normaltextrun"/>
          <w:rFonts w:asciiTheme="majorHAnsi" w:hAnsiTheme="majorHAnsi"/>
          <w:sz w:val="22"/>
          <w:szCs w:val="22"/>
        </w:rPr>
        <w:t>which table has data that we might expect to see, the one from study A or B? Which table has data that would be relatively surprising to see, the one from study A or B? Explain.</w:t>
      </w:r>
    </w:p>
    <w:p w14:paraId="1C5C44E4" w14:textId="77777777" w:rsidR="0030466D" w:rsidRPr="00192765" w:rsidRDefault="0030466D" w:rsidP="0030466D">
      <w:pPr>
        <w:pStyle w:val="paragraph"/>
        <w:spacing w:before="0" w:beforeAutospacing="0" w:after="0" w:afterAutospacing="0"/>
        <w:textAlignment w:val="baseline"/>
        <w:rPr>
          <w:rFonts w:asciiTheme="majorHAnsi" w:hAnsiTheme="majorHAnsi" w:cs="Segoe UI"/>
          <w:sz w:val="22"/>
          <w:szCs w:val="22"/>
        </w:rPr>
      </w:pPr>
      <w:r w:rsidRPr="00192765">
        <w:rPr>
          <w:rStyle w:val="eop"/>
          <w:rFonts w:asciiTheme="majorHAnsi" w:eastAsiaTheme="majorEastAsia" w:hAnsiTheme="majorHAnsi"/>
          <w:color w:val="000000"/>
          <w:sz w:val="22"/>
          <w:szCs w:val="22"/>
        </w:rPr>
        <w:t> </w:t>
      </w:r>
    </w:p>
    <w:p w14:paraId="464C899E" w14:textId="37D2CF0C" w:rsidR="0030466D" w:rsidRPr="00192765" w:rsidRDefault="0030466D" w:rsidP="0030466D">
      <w:pPr>
        <w:pStyle w:val="paragraph"/>
        <w:numPr>
          <w:ilvl w:val="0"/>
          <w:numId w:val="19"/>
        </w:numPr>
        <w:spacing w:before="0" w:beforeAutospacing="0" w:after="0" w:afterAutospacing="0"/>
        <w:textAlignment w:val="baseline"/>
        <w:rPr>
          <w:rFonts w:asciiTheme="majorHAnsi" w:hAnsiTheme="majorHAnsi"/>
          <w:sz w:val="22"/>
          <w:szCs w:val="22"/>
        </w:rPr>
      </w:pPr>
      <w:r w:rsidRPr="00192765">
        <w:rPr>
          <w:rStyle w:val="normaltextrun"/>
          <w:rFonts w:asciiTheme="majorHAnsi" w:hAnsiTheme="majorHAnsi"/>
          <w:color w:val="000000"/>
          <w:sz w:val="22"/>
          <w:szCs w:val="22"/>
        </w:rPr>
        <w:t xml:space="preserve">Why do you think we asked you to </w:t>
      </w:r>
      <w:r w:rsidRPr="002D4C12">
        <w:rPr>
          <w:rStyle w:val="normaltextrun"/>
          <w:rFonts w:asciiTheme="majorHAnsi" w:hAnsiTheme="majorHAnsi"/>
          <w:color w:val="000000"/>
          <w:sz w:val="22"/>
          <w:szCs w:val="22"/>
        </w:rPr>
        <w:t xml:space="preserve">assume Dolphin Therapy was no more effective at treating depression than the Regular Therapy in Problems </w:t>
      </w:r>
      <w:r w:rsidRPr="002D4C12">
        <w:rPr>
          <w:rStyle w:val="normaltextrun"/>
          <w:rFonts w:asciiTheme="majorHAnsi" w:hAnsiTheme="majorHAnsi"/>
          <w:sz w:val="22"/>
          <w:szCs w:val="22"/>
        </w:rPr>
        <w:t>3</w:t>
      </w:r>
      <w:r w:rsidRPr="002D4C12">
        <w:rPr>
          <w:rStyle w:val="normaltextrun"/>
          <w:rFonts w:asciiTheme="majorHAnsi" w:hAnsiTheme="majorHAnsi"/>
          <w:color w:val="000000"/>
          <w:sz w:val="22"/>
          <w:szCs w:val="22"/>
        </w:rPr>
        <w:t>-</w:t>
      </w:r>
      <w:r w:rsidR="002D4C12" w:rsidRPr="002D4C12">
        <w:rPr>
          <w:rStyle w:val="normaltextrun"/>
          <w:rFonts w:asciiTheme="majorHAnsi" w:hAnsiTheme="majorHAnsi"/>
          <w:color w:val="000000"/>
          <w:sz w:val="22"/>
          <w:szCs w:val="22"/>
        </w:rPr>
        <w:t>5</w:t>
      </w:r>
      <w:r w:rsidRPr="002D4C12">
        <w:rPr>
          <w:rStyle w:val="normaltextrun"/>
          <w:rFonts w:asciiTheme="majorHAnsi" w:hAnsiTheme="majorHAnsi"/>
          <w:color w:val="000000"/>
          <w:sz w:val="22"/>
          <w:szCs w:val="22"/>
        </w:rPr>
        <w:t>? Do you</w:t>
      </w:r>
      <w:r w:rsidRPr="00192765">
        <w:rPr>
          <w:rStyle w:val="normaltextrun"/>
          <w:rFonts w:asciiTheme="majorHAnsi" w:hAnsiTheme="majorHAnsi"/>
          <w:color w:val="000000"/>
          <w:sz w:val="22"/>
          <w:szCs w:val="22"/>
        </w:rPr>
        <w:t xml:space="preserve"> think this is a reasonable assumption? Explain. </w:t>
      </w:r>
      <w:r w:rsidRPr="00192765">
        <w:rPr>
          <w:rStyle w:val="eop"/>
          <w:rFonts w:asciiTheme="majorHAnsi" w:eastAsiaTheme="majorEastAsia" w:hAnsiTheme="majorHAnsi"/>
          <w:color w:val="000000"/>
          <w:sz w:val="22"/>
          <w:szCs w:val="22"/>
        </w:rPr>
        <w:t> </w:t>
      </w:r>
    </w:p>
    <w:p w14:paraId="01484247" w14:textId="77777777" w:rsidR="0030466D" w:rsidRPr="00192765" w:rsidRDefault="0030466D" w:rsidP="0030466D">
      <w:pPr>
        <w:pStyle w:val="paragraph"/>
        <w:spacing w:before="0" w:beforeAutospacing="0" w:after="0" w:afterAutospacing="0"/>
        <w:ind w:left="360" w:hanging="720"/>
        <w:textAlignment w:val="baseline"/>
        <w:rPr>
          <w:rFonts w:asciiTheme="majorHAnsi" w:hAnsiTheme="majorHAnsi" w:cs="Segoe UI"/>
          <w:sz w:val="22"/>
          <w:szCs w:val="22"/>
        </w:rPr>
      </w:pPr>
      <w:r w:rsidRPr="00192765">
        <w:rPr>
          <w:rStyle w:val="eop"/>
          <w:rFonts w:asciiTheme="majorHAnsi" w:eastAsiaTheme="majorEastAsia" w:hAnsiTheme="majorHAnsi"/>
          <w:color w:val="000000"/>
          <w:sz w:val="22"/>
          <w:szCs w:val="22"/>
        </w:rPr>
        <w:t> </w:t>
      </w:r>
    </w:p>
    <w:p w14:paraId="4C234308" w14:textId="77777777" w:rsidR="0030466D" w:rsidRPr="00192765" w:rsidRDefault="0030466D" w:rsidP="0030466D">
      <w:pPr>
        <w:pStyle w:val="paragraph"/>
        <w:spacing w:before="0" w:beforeAutospacing="0" w:after="0" w:afterAutospacing="0"/>
        <w:textAlignment w:val="baseline"/>
        <w:rPr>
          <w:rFonts w:asciiTheme="majorHAnsi" w:hAnsiTheme="majorHAnsi" w:cs="Segoe UI"/>
          <w:sz w:val="22"/>
          <w:szCs w:val="22"/>
        </w:rPr>
      </w:pPr>
      <w:r w:rsidRPr="00192765">
        <w:rPr>
          <w:rStyle w:val="eop"/>
          <w:rFonts w:asciiTheme="majorHAnsi" w:eastAsiaTheme="majorEastAsia" w:hAnsiTheme="majorHAnsi"/>
          <w:color w:val="000000"/>
          <w:sz w:val="22"/>
          <w:szCs w:val="22"/>
        </w:rPr>
        <w:t> </w:t>
      </w:r>
    </w:p>
    <w:p w14:paraId="7FCF6E4F" w14:textId="73DE0AEF" w:rsidR="0030466D" w:rsidRPr="00192765" w:rsidRDefault="0030466D" w:rsidP="0030466D">
      <w:pPr>
        <w:pStyle w:val="paragraph"/>
        <w:numPr>
          <w:ilvl w:val="0"/>
          <w:numId w:val="19"/>
        </w:numPr>
        <w:spacing w:before="0" w:beforeAutospacing="0" w:after="0" w:afterAutospacing="0"/>
        <w:textAlignment w:val="baseline"/>
        <w:rPr>
          <w:rFonts w:asciiTheme="majorHAnsi" w:hAnsiTheme="majorHAnsi"/>
          <w:sz w:val="22"/>
          <w:szCs w:val="22"/>
        </w:rPr>
      </w:pPr>
      <w:r w:rsidRPr="00192765">
        <w:rPr>
          <w:rStyle w:val="normaltextrun"/>
          <w:rFonts w:asciiTheme="majorHAnsi" w:hAnsiTheme="majorHAnsi"/>
          <w:color w:val="000000"/>
          <w:sz w:val="22"/>
          <w:szCs w:val="22"/>
        </w:rPr>
        <w:t>If you were interested in studying the effectiveness of dolphin therapy</w:t>
      </w:r>
      <w:r w:rsidR="002D4C12">
        <w:rPr>
          <w:rStyle w:val="eop"/>
          <w:rFonts w:asciiTheme="majorHAnsi" w:eastAsiaTheme="majorEastAsia" w:hAnsiTheme="majorHAnsi"/>
          <w:color w:val="000000"/>
          <w:sz w:val="22"/>
          <w:szCs w:val="22"/>
        </w:rPr>
        <w:t>…</w:t>
      </w:r>
    </w:p>
    <w:p w14:paraId="53C7C149" w14:textId="77777777" w:rsidR="0030466D" w:rsidRPr="00192765" w:rsidRDefault="0030466D" w:rsidP="0030466D">
      <w:pPr>
        <w:pStyle w:val="paragraph"/>
        <w:spacing w:before="0" w:beforeAutospacing="0" w:after="0" w:afterAutospacing="0"/>
        <w:ind w:left="360" w:hanging="720"/>
        <w:textAlignment w:val="baseline"/>
        <w:rPr>
          <w:rFonts w:asciiTheme="majorHAnsi" w:hAnsiTheme="majorHAnsi" w:cs="Segoe UI"/>
          <w:sz w:val="22"/>
          <w:szCs w:val="22"/>
        </w:rPr>
      </w:pPr>
      <w:r w:rsidRPr="00192765">
        <w:rPr>
          <w:rStyle w:val="eop"/>
          <w:rFonts w:asciiTheme="majorHAnsi" w:eastAsiaTheme="majorEastAsia" w:hAnsiTheme="majorHAnsi"/>
          <w:color w:val="000000"/>
          <w:sz w:val="22"/>
          <w:szCs w:val="22"/>
        </w:rPr>
        <w:lastRenderedPageBreak/>
        <w:t> </w:t>
      </w:r>
    </w:p>
    <w:p w14:paraId="314EFFA3" w14:textId="77777777" w:rsidR="0030466D" w:rsidRPr="00192765" w:rsidRDefault="0030466D" w:rsidP="0030466D">
      <w:pPr>
        <w:pStyle w:val="paragraph"/>
        <w:numPr>
          <w:ilvl w:val="0"/>
          <w:numId w:val="45"/>
        </w:numPr>
        <w:spacing w:before="0" w:beforeAutospacing="0" w:after="0" w:afterAutospacing="0"/>
        <w:ind w:left="1080" w:firstLine="0"/>
        <w:textAlignment w:val="baseline"/>
        <w:rPr>
          <w:rFonts w:asciiTheme="majorHAnsi" w:hAnsiTheme="majorHAnsi"/>
          <w:sz w:val="22"/>
          <w:szCs w:val="22"/>
        </w:rPr>
      </w:pPr>
      <w:r w:rsidRPr="00192765">
        <w:rPr>
          <w:rStyle w:val="normaltextrun"/>
          <w:rFonts w:asciiTheme="majorHAnsi" w:hAnsiTheme="majorHAnsi"/>
          <w:color w:val="000000"/>
          <w:sz w:val="22"/>
          <w:szCs w:val="22"/>
        </w:rPr>
        <w:t>What null hypothes</w:t>
      </w:r>
      <w:r w:rsidRPr="00192765">
        <w:rPr>
          <w:rStyle w:val="normaltextrun"/>
          <w:rFonts w:asciiTheme="majorHAnsi" w:hAnsiTheme="majorHAnsi"/>
          <w:sz w:val="22"/>
          <w:szCs w:val="22"/>
        </w:rPr>
        <w:t>i</w:t>
      </w:r>
      <w:r w:rsidRPr="00192765">
        <w:rPr>
          <w:rStyle w:val="normaltextrun"/>
          <w:rFonts w:asciiTheme="majorHAnsi" w:hAnsiTheme="majorHAnsi"/>
          <w:color w:val="000000"/>
          <w:sz w:val="22"/>
          <w:szCs w:val="22"/>
        </w:rPr>
        <w:t>s would you use to study this?</w:t>
      </w:r>
      <w:r w:rsidRPr="00192765">
        <w:rPr>
          <w:rStyle w:val="eop"/>
          <w:rFonts w:asciiTheme="majorHAnsi" w:eastAsiaTheme="majorEastAsia" w:hAnsiTheme="majorHAnsi"/>
          <w:color w:val="000000"/>
          <w:sz w:val="22"/>
          <w:szCs w:val="22"/>
        </w:rPr>
        <w:t> </w:t>
      </w:r>
    </w:p>
    <w:p w14:paraId="3EB1DC31" w14:textId="77777777" w:rsidR="0030466D" w:rsidRPr="00192765" w:rsidRDefault="0030466D" w:rsidP="0030466D">
      <w:pPr>
        <w:pStyle w:val="paragraph"/>
        <w:spacing w:before="0" w:beforeAutospacing="0" w:after="0" w:afterAutospacing="0"/>
        <w:ind w:left="720" w:hanging="720"/>
        <w:textAlignment w:val="baseline"/>
        <w:rPr>
          <w:rFonts w:asciiTheme="majorHAnsi" w:hAnsiTheme="majorHAnsi" w:cs="Segoe UI"/>
          <w:sz w:val="22"/>
          <w:szCs w:val="22"/>
        </w:rPr>
      </w:pPr>
      <w:r w:rsidRPr="00192765">
        <w:rPr>
          <w:rStyle w:val="eop"/>
          <w:rFonts w:asciiTheme="majorHAnsi" w:eastAsiaTheme="majorEastAsia" w:hAnsiTheme="majorHAnsi"/>
          <w:color w:val="000000"/>
          <w:sz w:val="22"/>
          <w:szCs w:val="22"/>
        </w:rPr>
        <w:t> </w:t>
      </w:r>
    </w:p>
    <w:p w14:paraId="485924AF" w14:textId="13D5EFEA" w:rsidR="0030466D" w:rsidRPr="00192765" w:rsidRDefault="0030466D" w:rsidP="0030466D">
      <w:pPr>
        <w:pStyle w:val="paragraph"/>
        <w:numPr>
          <w:ilvl w:val="0"/>
          <w:numId w:val="46"/>
        </w:numPr>
        <w:spacing w:before="0" w:beforeAutospacing="0" w:after="0" w:afterAutospacing="0"/>
        <w:ind w:left="1080" w:firstLine="0"/>
        <w:textAlignment w:val="baseline"/>
        <w:rPr>
          <w:rFonts w:asciiTheme="majorHAnsi" w:hAnsiTheme="majorHAnsi"/>
          <w:sz w:val="22"/>
          <w:szCs w:val="22"/>
        </w:rPr>
      </w:pPr>
      <w:r w:rsidRPr="00192765">
        <w:rPr>
          <w:rStyle w:val="normaltextrun"/>
          <w:rFonts w:asciiTheme="majorHAnsi" w:hAnsiTheme="majorHAnsi"/>
          <w:color w:val="000000"/>
          <w:sz w:val="22"/>
          <w:szCs w:val="22"/>
        </w:rPr>
        <w:t xml:space="preserve">How do you think that the process of re-randomizing the pairings of outcomes and treatment groups (described in Problem 1) connects to the null hypothesis you stated in Problem </w:t>
      </w:r>
      <w:r w:rsidR="002D4C12">
        <w:rPr>
          <w:rStyle w:val="normaltextrun"/>
          <w:rFonts w:asciiTheme="majorHAnsi" w:hAnsiTheme="majorHAnsi"/>
          <w:color w:val="000000"/>
          <w:sz w:val="22"/>
          <w:szCs w:val="22"/>
        </w:rPr>
        <w:t>7</w:t>
      </w:r>
      <w:r w:rsidRPr="00192765">
        <w:rPr>
          <w:rStyle w:val="normaltextrun"/>
          <w:rFonts w:asciiTheme="majorHAnsi" w:hAnsiTheme="majorHAnsi"/>
          <w:color w:val="000000"/>
          <w:sz w:val="22"/>
          <w:szCs w:val="22"/>
        </w:rPr>
        <w:t>a?</w:t>
      </w:r>
      <w:r w:rsidRPr="00192765">
        <w:rPr>
          <w:rStyle w:val="eop"/>
          <w:rFonts w:asciiTheme="majorHAnsi" w:eastAsiaTheme="majorEastAsia" w:hAnsiTheme="majorHAnsi"/>
          <w:color w:val="000000"/>
          <w:sz w:val="22"/>
          <w:szCs w:val="22"/>
        </w:rPr>
        <w:t> </w:t>
      </w:r>
    </w:p>
    <w:p w14:paraId="1EE12218" w14:textId="77777777" w:rsidR="0030466D" w:rsidRPr="00192765" w:rsidRDefault="0030466D" w:rsidP="0030466D">
      <w:pPr>
        <w:pStyle w:val="paragraph"/>
        <w:spacing w:before="0" w:beforeAutospacing="0" w:after="0" w:afterAutospacing="0"/>
        <w:ind w:left="360"/>
        <w:textAlignment w:val="baseline"/>
        <w:rPr>
          <w:rFonts w:asciiTheme="majorHAnsi" w:hAnsiTheme="majorHAnsi" w:cs="Segoe UI"/>
          <w:sz w:val="22"/>
          <w:szCs w:val="22"/>
        </w:rPr>
      </w:pPr>
      <w:r w:rsidRPr="00192765">
        <w:rPr>
          <w:rStyle w:val="eop"/>
          <w:rFonts w:asciiTheme="majorHAnsi" w:eastAsiaTheme="majorEastAsia" w:hAnsiTheme="majorHAnsi"/>
          <w:sz w:val="22"/>
          <w:szCs w:val="22"/>
        </w:rPr>
        <w:t> </w:t>
      </w:r>
    </w:p>
    <w:p w14:paraId="3DE5C85D" w14:textId="77777777" w:rsidR="0030466D" w:rsidRPr="00192765" w:rsidRDefault="0030466D" w:rsidP="0030466D">
      <w:pPr>
        <w:pStyle w:val="paragraph"/>
        <w:spacing w:before="0" w:beforeAutospacing="0" w:after="0" w:afterAutospacing="0"/>
        <w:textAlignment w:val="baseline"/>
        <w:rPr>
          <w:rFonts w:asciiTheme="majorHAnsi" w:hAnsiTheme="majorHAnsi" w:cs="Segoe UI"/>
          <w:sz w:val="22"/>
          <w:szCs w:val="22"/>
        </w:rPr>
      </w:pPr>
      <w:r w:rsidRPr="00192765">
        <w:rPr>
          <w:rStyle w:val="eop"/>
          <w:rFonts w:asciiTheme="majorHAnsi" w:eastAsiaTheme="majorEastAsia" w:hAnsiTheme="majorHAnsi"/>
          <w:color w:val="000000"/>
          <w:sz w:val="22"/>
          <w:szCs w:val="22"/>
        </w:rPr>
        <w:t> </w:t>
      </w:r>
    </w:p>
    <w:p w14:paraId="08D85198" w14:textId="653DD690" w:rsidR="0030466D" w:rsidRPr="00192765" w:rsidRDefault="0030466D" w:rsidP="0030466D">
      <w:pPr>
        <w:pStyle w:val="Heading1"/>
      </w:pPr>
      <w:r w:rsidRPr="00192765">
        <w:t>part II – translating the physical simulations into tinkerplots</w:t>
      </w:r>
    </w:p>
    <w:p w14:paraId="29BCEE70" w14:textId="77777777" w:rsidR="0030466D" w:rsidRPr="00192765" w:rsidRDefault="0030466D" w:rsidP="0030466D">
      <w:pPr>
        <w:pStyle w:val="paragraph"/>
        <w:spacing w:before="0" w:beforeAutospacing="0" w:after="0" w:afterAutospacing="0"/>
        <w:textAlignment w:val="baseline"/>
        <w:rPr>
          <w:rStyle w:val="normaltextrun"/>
          <w:rFonts w:asciiTheme="majorHAnsi" w:eastAsiaTheme="majorEastAsia" w:hAnsiTheme="majorHAnsi"/>
          <w:color w:val="000000"/>
          <w:sz w:val="22"/>
          <w:szCs w:val="22"/>
        </w:rPr>
      </w:pPr>
    </w:p>
    <w:p w14:paraId="7CD82E88" w14:textId="5435899F" w:rsidR="0030466D" w:rsidRPr="00192765" w:rsidRDefault="0030466D" w:rsidP="0030466D">
      <w:pPr>
        <w:pStyle w:val="paragraph"/>
        <w:numPr>
          <w:ilvl w:val="0"/>
          <w:numId w:val="19"/>
        </w:numPr>
        <w:spacing w:before="0" w:beforeAutospacing="0" w:after="0" w:afterAutospacing="0"/>
        <w:textAlignment w:val="baseline"/>
        <w:rPr>
          <w:rFonts w:asciiTheme="majorHAnsi" w:hAnsiTheme="majorHAnsi"/>
          <w:sz w:val="22"/>
          <w:szCs w:val="22"/>
        </w:rPr>
      </w:pPr>
      <w:r w:rsidRPr="00192765">
        <w:rPr>
          <w:rStyle w:val="normaltextrun"/>
          <w:rFonts w:asciiTheme="majorHAnsi" w:eastAsiaTheme="majorEastAsia" w:hAnsiTheme="majorHAnsi"/>
          <w:color w:val="000000"/>
          <w:sz w:val="22"/>
          <w:szCs w:val="22"/>
        </w:rPr>
        <w:t xml:space="preserve">If you were going to translate what you did with the cards into </w:t>
      </w:r>
      <w:proofErr w:type="spellStart"/>
      <w:r w:rsidRPr="00192765">
        <w:rPr>
          <w:rStyle w:val="normaltextrun"/>
          <w:rFonts w:asciiTheme="majorHAnsi" w:eastAsiaTheme="majorEastAsia" w:hAnsiTheme="majorHAnsi"/>
          <w:color w:val="000000"/>
          <w:sz w:val="22"/>
          <w:szCs w:val="22"/>
        </w:rPr>
        <w:t>TinkerPlots</w:t>
      </w:r>
      <w:proofErr w:type="spellEnd"/>
      <w:r w:rsidRPr="00192765">
        <w:rPr>
          <w:rStyle w:val="normaltextrun"/>
          <w:rFonts w:asciiTheme="majorHAnsi" w:eastAsiaTheme="majorEastAsia" w:hAnsiTheme="majorHAnsi"/>
          <w:color w:val="000000"/>
          <w:sz w:val="22"/>
          <w:szCs w:val="22"/>
        </w:rPr>
        <w:t xml:space="preserve">, what would you do? To answer this question please build a sampler in </w:t>
      </w:r>
      <w:proofErr w:type="spellStart"/>
      <w:r w:rsidRPr="00192765">
        <w:rPr>
          <w:rStyle w:val="normaltextrun"/>
          <w:rFonts w:asciiTheme="majorHAnsi" w:eastAsiaTheme="majorEastAsia" w:hAnsiTheme="majorHAnsi"/>
          <w:color w:val="000000"/>
          <w:sz w:val="22"/>
          <w:szCs w:val="22"/>
        </w:rPr>
        <w:t>TinkerPlots</w:t>
      </w:r>
      <w:proofErr w:type="spellEnd"/>
      <w:r w:rsidRPr="00192765">
        <w:rPr>
          <w:rStyle w:val="normaltextrun"/>
          <w:rFonts w:asciiTheme="majorHAnsi" w:eastAsiaTheme="majorEastAsia" w:hAnsiTheme="majorHAnsi"/>
          <w:color w:val="000000"/>
          <w:sz w:val="22"/>
          <w:szCs w:val="22"/>
        </w:rPr>
        <w:t xml:space="preserve"> that you feel aligns with the physical simulation we conducted in class and that you described in Problem 1.</w:t>
      </w:r>
      <w:r w:rsidRPr="00192765">
        <w:rPr>
          <w:rStyle w:val="eop"/>
          <w:rFonts w:asciiTheme="majorHAnsi" w:eastAsiaTheme="majorEastAsia" w:hAnsiTheme="majorHAnsi"/>
          <w:color w:val="000000"/>
          <w:sz w:val="22"/>
          <w:szCs w:val="22"/>
        </w:rPr>
        <w:t> </w:t>
      </w:r>
    </w:p>
    <w:p w14:paraId="0C7E0C39" w14:textId="77777777" w:rsidR="0030466D" w:rsidRPr="00192765" w:rsidRDefault="0030466D" w:rsidP="0030466D">
      <w:pPr>
        <w:pStyle w:val="paragraph"/>
        <w:spacing w:before="0" w:beforeAutospacing="0" w:after="0" w:afterAutospacing="0"/>
        <w:ind w:left="360" w:hanging="720"/>
        <w:textAlignment w:val="baseline"/>
        <w:rPr>
          <w:rFonts w:asciiTheme="majorHAnsi" w:hAnsiTheme="majorHAnsi"/>
          <w:sz w:val="22"/>
          <w:szCs w:val="22"/>
        </w:rPr>
      </w:pPr>
      <w:r w:rsidRPr="00192765">
        <w:rPr>
          <w:rStyle w:val="eop"/>
          <w:rFonts w:asciiTheme="majorHAnsi" w:eastAsiaTheme="majorEastAsia" w:hAnsiTheme="majorHAnsi"/>
          <w:color w:val="000000"/>
          <w:sz w:val="22"/>
          <w:szCs w:val="22"/>
        </w:rPr>
        <w:t> </w:t>
      </w:r>
    </w:p>
    <w:p w14:paraId="40E588DE" w14:textId="77777777" w:rsidR="0030466D" w:rsidRPr="00192765" w:rsidRDefault="0030466D" w:rsidP="0030466D">
      <w:pPr>
        <w:pStyle w:val="paragraph"/>
        <w:spacing w:before="0" w:beforeAutospacing="0" w:after="0" w:afterAutospacing="0"/>
        <w:ind w:left="360" w:hanging="720"/>
        <w:textAlignment w:val="baseline"/>
        <w:rPr>
          <w:rStyle w:val="normaltextrun"/>
          <w:rFonts w:asciiTheme="majorHAnsi" w:eastAsiaTheme="majorEastAsia" w:hAnsiTheme="majorHAnsi"/>
          <w:color w:val="000000"/>
          <w:sz w:val="22"/>
          <w:szCs w:val="22"/>
        </w:rPr>
      </w:pPr>
    </w:p>
    <w:p w14:paraId="5AA7A113" w14:textId="31BE2012" w:rsidR="0030466D" w:rsidRPr="00192765" w:rsidRDefault="0030466D" w:rsidP="0030466D">
      <w:pPr>
        <w:pStyle w:val="paragraph"/>
        <w:spacing w:before="0" w:beforeAutospacing="0" w:after="0" w:afterAutospacing="0"/>
        <w:ind w:left="360" w:hanging="360"/>
        <w:textAlignment w:val="baseline"/>
        <w:rPr>
          <w:rStyle w:val="eop"/>
          <w:rFonts w:asciiTheme="majorHAnsi" w:eastAsiaTheme="majorEastAsia" w:hAnsiTheme="majorHAnsi"/>
          <w:color w:val="000000"/>
          <w:sz w:val="22"/>
          <w:szCs w:val="22"/>
        </w:rPr>
      </w:pPr>
      <w:r w:rsidRPr="00192765">
        <w:rPr>
          <w:rStyle w:val="normaltextrun"/>
          <w:rFonts w:asciiTheme="majorHAnsi" w:eastAsiaTheme="majorEastAsia" w:hAnsiTheme="majorHAnsi"/>
          <w:color w:val="000000"/>
          <w:sz w:val="22"/>
          <w:szCs w:val="22"/>
        </w:rPr>
        <w:t>As part of your work, please include the following:</w:t>
      </w:r>
      <w:r w:rsidRPr="00192765">
        <w:rPr>
          <w:rStyle w:val="eop"/>
          <w:rFonts w:asciiTheme="majorHAnsi" w:eastAsiaTheme="majorEastAsia" w:hAnsiTheme="majorHAnsi"/>
          <w:color w:val="000000"/>
          <w:sz w:val="22"/>
          <w:szCs w:val="22"/>
        </w:rPr>
        <w:t> </w:t>
      </w:r>
    </w:p>
    <w:p w14:paraId="6DA66548" w14:textId="77777777" w:rsidR="0030466D" w:rsidRPr="00192765" w:rsidRDefault="0030466D" w:rsidP="0030466D">
      <w:pPr>
        <w:pStyle w:val="paragraph"/>
        <w:spacing w:before="0" w:beforeAutospacing="0" w:after="0" w:afterAutospacing="0"/>
        <w:ind w:left="360" w:hanging="720"/>
        <w:textAlignment w:val="baseline"/>
        <w:rPr>
          <w:rFonts w:asciiTheme="majorHAnsi" w:hAnsiTheme="majorHAnsi"/>
          <w:sz w:val="22"/>
          <w:szCs w:val="22"/>
        </w:rPr>
      </w:pPr>
    </w:p>
    <w:p w14:paraId="6BDB42D9" w14:textId="77777777" w:rsidR="0030466D" w:rsidRPr="00192765" w:rsidRDefault="0030466D" w:rsidP="0030466D">
      <w:pPr>
        <w:pStyle w:val="paragraph"/>
        <w:spacing w:before="0" w:beforeAutospacing="0" w:after="0" w:afterAutospacing="0"/>
        <w:ind w:left="360" w:hanging="720"/>
        <w:textAlignment w:val="baseline"/>
        <w:rPr>
          <w:rFonts w:asciiTheme="majorHAnsi" w:hAnsiTheme="majorHAnsi"/>
          <w:sz w:val="22"/>
          <w:szCs w:val="22"/>
        </w:rPr>
      </w:pPr>
      <w:r w:rsidRPr="00192765">
        <w:rPr>
          <w:rStyle w:val="eop"/>
          <w:rFonts w:asciiTheme="majorHAnsi" w:eastAsiaTheme="majorEastAsia" w:hAnsiTheme="majorHAnsi"/>
          <w:color w:val="000000"/>
          <w:sz w:val="22"/>
          <w:szCs w:val="22"/>
        </w:rPr>
        <w:t> </w:t>
      </w:r>
    </w:p>
    <w:p w14:paraId="6550EE6A" w14:textId="5E7FB978" w:rsidR="0030466D" w:rsidRPr="00192765" w:rsidRDefault="0030466D" w:rsidP="0030466D">
      <w:pPr>
        <w:pStyle w:val="paragraph"/>
        <w:numPr>
          <w:ilvl w:val="0"/>
          <w:numId w:val="48"/>
        </w:numPr>
        <w:spacing w:before="0" w:beforeAutospacing="0" w:after="0" w:afterAutospacing="0"/>
        <w:ind w:left="1080" w:firstLine="0"/>
        <w:textAlignment w:val="baseline"/>
        <w:rPr>
          <w:rFonts w:asciiTheme="majorHAnsi" w:hAnsiTheme="majorHAnsi"/>
          <w:sz w:val="22"/>
          <w:szCs w:val="22"/>
        </w:rPr>
      </w:pPr>
      <w:r w:rsidRPr="00192765">
        <w:rPr>
          <w:rStyle w:val="normaltextrun"/>
          <w:rFonts w:asciiTheme="majorHAnsi" w:eastAsiaTheme="majorEastAsia" w:hAnsiTheme="majorHAnsi"/>
          <w:color w:val="000000"/>
          <w:sz w:val="22"/>
          <w:szCs w:val="22"/>
        </w:rPr>
        <w:t xml:space="preserve">Copy and paste a picture of your </w:t>
      </w:r>
      <w:proofErr w:type="spellStart"/>
      <w:r w:rsidRPr="00192765">
        <w:rPr>
          <w:rStyle w:val="normaltextrun"/>
          <w:rFonts w:asciiTheme="majorHAnsi" w:eastAsiaTheme="majorEastAsia" w:hAnsiTheme="majorHAnsi"/>
          <w:color w:val="000000"/>
          <w:sz w:val="22"/>
          <w:szCs w:val="22"/>
        </w:rPr>
        <w:t>TinkerPlots</w:t>
      </w:r>
      <w:proofErr w:type="spellEnd"/>
      <w:r w:rsidRPr="00192765">
        <w:rPr>
          <w:rStyle w:val="normaltextrun"/>
          <w:rFonts w:asciiTheme="majorHAnsi" w:eastAsiaTheme="majorEastAsia" w:hAnsiTheme="majorHAnsi"/>
          <w:color w:val="000000"/>
          <w:sz w:val="22"/>
          <w:szCs w:val="22"/>
        </w:rPr>
        <w:t xml:space="preserve"> sampler below.</w:t>
      </w:r>
      <w:r w:rsidRPr="00192765">
        <w:rPr>
          <w:rStyle w:val="eop"/>
          <w:rFonts w:asciiTheme="majorHAnsi" w:eastAsiaTheme="majorEastAsia" w:hAnsiTheme="majorHAnsi"/>
          <w:color w:val="000000"/>
          <w:sz w:val="22"/>
          <w:szCs w:val="22"/>
        </w:rPr>
        <w:t> </w:t>
      </w:r>
    </w:p>
    <w:p w14:paraId="0411C940" w14:textId="77777777" w:rsidR="0030466D" w:rsidRPr="00192765" w:rsidRDefault="0030466D" w:rsidP="0030466D">
      <w:pPr>
        <w:pStyle w:val="paragraph"/>
        <w:spacing w:before="0" w:beforeAutospacing="0" w:after="0" w:afterAutospacing="0"/>
        <w:ind w:left="720" w:hanging="720"/>
        <w:textAlignment w:val="baseline"/>
        <w:rPr>
          <w:rFonts w:asciiTheme="majorHAnsi" w:hAnsiTheme="majorHAnsi"/>
          <w:sz w:val="22"/>
          <w:szCs w:val="22"/>
        </w:rPr>
      </w:pPr>
      <w:r w:rsidRPr="00192765">
        <w:rPr>
          <w:rStyle w:val="eop"/>
          <w:rFonts w:asciiTheme="majorHAnsi" w:eastAsiaTheme="majorEastAsia" w:hAnsiTheme="majorHAnsi"/>
          <w:color w:val="000000"/>
          <w:sz w:val="22"/>
          <w:szCs w:val="22"/>
        </w:rPr>
        <w:t> </w:t>
      </w:r>
    </w:p>
    <w:p w14:paraId="5418E253" w14:textId="4F7059E4" w:rsidR="002D4C12" w:rsidRPr="002D4C12" w:rsidRDefault="0030466D" w:rsidP="002D4C12">
      <w:pPr>
        <w:pStyle w:val="paragraph"/>
        <w:numPr>
          <w:ilvl w:val="0"/>
          <w:numId w:val="49"/>
        </w:numPr>
        <w:spacing w:before="0" w:beforeAutospacing="0" w:after="0" w:afterAutospacing="0"/>
        <w:ind w:left="1080" w:firstLine="0"/>
        <w:textAlignment w:val="baseline"/>
        <w:rPr>
          <w:rStyle w:val="eop"/>
          <w:rFonts w:asciiTheme="majorHAnsi" w:hAnsiTheme="majorHAnsi"/>
          <w:sz w:val="22"/>
          <w:szCs w:val="22"/>
        </w:rPr>
      </w:pPr>
      <w:r w:rsidRPr="00192765">
        <w:rPr>
          <w:rStyle w:val="normaltextrun"/>
          <w:rFonts w:asciiTheme="majorHAnsi" w:eastAsiaTheme="majorEastAsia" w:hAnsiTheme="majorHAnsi"/>
          <w:color w:val="000000"/>
          <w:sz w:val="22"/>
          <w:szCs w:val="22"/>
        </w:rPr>
        <w:t xml:space="preserve">Describe how the </w:t>
      </w:r>
      <w:r w:rsidRPr="00192765">
        <w:rPr>
          <w:rStyle w:val="normaltextrun"/>
          <w:rFonts w:asciiTheme="majorHAnsi" w:eastAsiaTheme="majorEastAsia" w:hAnsiTheme="majorHAnsi"/>
          <w:b/>
          <w:bCs/>
          <w:color w:val="000000"/>
          <w:sz w:val="22"/>
          <w:szCs w:val="22"/>
        </w:rPr>
        <w:t>setup</w:t>
      </w:r>
      <w:r w:rsidRPr="00192765">
        <w:rPr>
          <w:rStyle w:val="normaltextrun"/>
          <w:rFonts w:asciiTheme="majorHAnsi" w:eastAsiaTheme="majorEastAsia" w:hAnsiTheme="majorHAnsi"/>
          <w:color w:val="000000"/>
          <w:sz w:val="22"/>
          <w:szCs w:val="22"/>
        </w:rPr>
        <w:t xml:space="preserve"> of the sampler you created aligns with the physical simulation you described in Problem 1? Please make sure to describe this in a way that incorporates the problem context. </w:t>
      </w:r>
      <w:r w:rsidRPr="00192765">
        <w:rPr>
          <w:rStyle w:val="normaltextrun"/>
          <w:rFonts w:asciiTheme="majorHAnsi" w:eastAsiaTheme="majorEastAsia" w:hAnsiTheme="majorHAnsi"/>
          <w:sz w:val="22"/>
          <w:szCs w:val="22"/>
        </w:rPr>
        <w:t xml:space="preserve">Explain how your </w:t>
      </w:r>
      <w:proofErr w:type="spellStart"/>
      <w:r w:rsidRPr="00192765">
        <w:rPr>
          <w:rStyle w:val="normaltextrun"/>
          <w:rFonts w:asciiTheme="majorHAnsi" w:eastAsiaTheme="majorEastAsia" w:hAnsiTheme="majorHAnsi"/>
          <w:sz w:val="22"/>
          <w:szCs w:val="22"/>
        </w:rPr>
        <w:t>TinkerPlots</w:t>
      </w:r>
      <w:proofErr w:type="spellEnd"/>
      <w:r w:rsidRPr="00192765">
        <w:rPr>
          <w:rStyle w:val="normaltextrun"/>
          <w:rFonts w:asciiTheme="majorHAnsi" w:eastAsiaTheme="majorEastAsia" w:hAnsiTheme="majorHAnsi"/>
          <w:sz w:val="22"/>
          <w:szCs w:val="22"/>
        </w:rPr>
        <w:t xml:space="preserve"> sampler connects to the null hypothesis you stated in Problem </w:t>
      </w:r>
      <w:r w:rsidR="002D4C12">
        <w:rPr>
          <w:rStyle w:val="normaltextrun"/>
          <w:rFonts w:asciiTheme="majorHAnsi" w:eastAsiaTheme="majorEastAsia" w:hAnsiTheme="majorHAnsi"/>
          <w:sz w:val="22"/>
          <w:szCs w:val="22"/>
        </w:rPr>
        <w:t>7</w:t>
      </w:r>
      <w:r w:rsidRPr="00192765">
        <w:rPr>
          <w:rStyle w:val="normaltextrun"/>
          <w:rFonts w:asciiTheme="majorHAnsi" w:eastAsiaTheme="majorEastAsia" w:hAnsiTheme="majorHAnsi"/>
          <w:sz w:val="22"/>
          <w:szCs w:val="22"/>
        </w:rPr>
        <w:t>a.</w:t>
      </w:r>
      <w:r w:rsidRPr="00192765">
        <w:rPr>
          <w:rStyle w:val="eop"/>
          <w:rFonts w:asciiTheme="majorHAnsi" w:eastAsiaTheme="majorEastAsia" w:hAnsiTheme="majorHAnsi"/>
          <w:sz w:val="22"/>
          <w:szCs w:val="22"/>
        </w:rPr>
        <w:t> </w:t>
      </w:r>
    </w:p>
    <w:p w14:paraId="3BEBD2CB" w14:textId="77777777" w:rsidR="002D4C12" w:rsidRDefault="002D4C12" w:rsidP="002D4C12">
      <w:pPr>
        <w:pStyle w:val="paragraph"/>
        <w:spacing w:before="0" w:beforeAutospacing="0" w:after="0" w:afterAutospacing="0"/>
        <w:textAlignment w:val="baseline"/>
        <w:rPr>
          <w:rFonts w:asciiTheme="majorHAnsi" w:hAnsiTheme="majorHAnsi"/>
          <w:sz w:val="22"/>
          <w:szCs w:val="22"/>
        </w:rPr>
      </w:pPr>
    </w:p>
    <w:p w14:paraId="111B5B9E" w14:textId="77777777" w:rsidR="002D4C12" w:rsidRDefault="002D4C12" w:rsidP="002D4C12">
      <w:pPr>
        <w:pStyle w:val="paragraph"/>
        <w:numPr>
          <w:ilvl w:val="0"/>
          <w:numId w:val="49"/>
        </w:numPr>
        <w:spacing w:before="0" w:beforeAutospacing="0" w:after="0" w:afterAutospacing="0"/>
        <w:ind w:left="1080" w:firstLine="0"/>
        <w:textAlignment w:val="baseline"/>
        <w:rPr>
          <w:rStyle w:val="eop"/>
          <w:rFonts w:asciiTheme="majorHAnsi" w:hAnsiTheme="majorHAnsi"/>
          <w:sz w:val="22"/>
          <w:szCs w:val="22"/>
        </w:rPr>
      </w:pPr>
      <w:r w:rsidRPr="002D4C12">
        <w:rPr>
          <w:rStyle w:val="normaltextrun"/>
          <w:rFonts w:asciiTheme="majorHAnsi" w:hAnsiTheme="majorHAnsi"/>
          <w:color w:val="000000"/>
          <w:sz w:val="22"/>
          <w:szCs w:val="22"/>
        </w:rPr>
        <w:t>Describe if the device(s) in your sampler are set to sample with or without replacement and explain why.</w:t>
      </w:r>
      <w:r w:rsidRPr="002D4C12">
        <w:rPr>
          <w:rStyle w:val="eop"/>
          <w:rFonts w:asciiTheme="majorHAnsi" w:hAnsiTheme="majorHAnsi"/>
          <w:color w:val="000000"/>
          <w:sz w:val="22"/>
          <w:szCs w:val="22"/>
        </w:rPr>
        <w:t> </w:t>
      </w:r>
    </w:p>
    <w:p w14:paraId="61966A67" w14:textId="77777777" w:rsidR="002D4C12" w:rsidRPr="002D4C12" w:rsidRDefault="002D4C12" w:rsidP="002D4C12">
      <w:pPr>
        <w:spacing w:after="0"/>
        <w:rPr>
          <w:rStyle w:val="normaltextrun"/>
          <w:rFonts w:asciiTheme="majorHAnsi" w:eastAsiaTheme="majorEastAsia" w:hAnsiTheme="majorHAnsi"/>
          <w:color w:val="000000"/>
        </w:rPr>
      </w:pPr>
    </w:p>
    <w:p w14:paraId="2E6F531C" w14:textId="77777777" w:rsidR="002D4C12" w:rsidRDefault="0030466D" w:rsidP="002D4C12">
      <w:pPr>
        <w:pStyle w:val="paragraph"/>
        <w:numPr>
          <w:ilvl w:val="0"/>
          <w:numId w:val="49"/>
        </w:numPr>
        <w:spacing w:before="0" w:beforeAutospacing="0" w:after="0" w:afterAutospacing="0"/>
        <w:ind w:left="1080" w:firstLine="0"/>
        <w:textAlignment w:val="baseline"/>
        <w:rPr>
          <w:rFonts w:asciiTheme="majorHAnsi" w:hAnsiTheme="majorHAnsi"/>
          <w:sz w:val="22"/>
          <w:szCs w:val="22"/>
        </w:rPr>
      </w:pPr>
      <w:r w:rsidRPr="002D4C12">
        <w:rPr>
          <w:rStyle w:val="normaltextrun"/>
          <w:rFonts w:asciiTheme="majorHAnsi" w:eastAsiaTheme="majorEastAsia" w:hAnsiTheme="majorHAnsi"/>
          <w:color w:val="000000"/>
          <w:sz w:val="22"/>
          <w:szCs w:val="22"/>
        </w:rPr>
        <w:t>If you were to run this sampler, describe what it would do and how that relates to the physical simulation you described in Problem 1.  Please make sure to describe this in a way that incorporates the problem context.</w:t>
      </w:r>
      <w:r w:rsidRPr="002D4C12">
        <w:rPr>
          <w:rStyle w:val="eop"/>
          <w:rFonts w:asciiTheme="majorHAnsi" w:eastAsiaTheme="majorEastAsia" w:hAnsiTheme="majorHAnsi"/>
          <w:color w:val="000000"/>
          <w:sz w:val="22"/>
          <w:szCs w:val="22"/>
        </w:rPr>
        <w:t> </w:t>
      </w:r>
    </w:p>
    <w:p w14:paraId="7FD42046" w14:textId="77777777" w:rsidR="002D4C12" w:rsidRPr="002D4C12" w:rsidRDefault="002D4C12" w:rsidP="002D4C12">
      <w:pPr>
        <w:spacing w:after="0"/>
        <w:rPr>
          <w:rStyle w:val="normaltextrun"/>
          <w:rFonts w:asciiTheme="majorHAnsi" w:eastAsiaTheme="majorEastAsia" w:hAnsiTheme="majorHAnsi"/>
          <w:color w:val="000000"/>
        </w:rPr>
      </w:pPr>
    </w:p>
    <w:p w14:paraId="30AA3C4B" w14:textId="2679EC6A" w:rsidR="0030466D" w:rsidRPr="002D4C12" w:rsidRDefault="0030466D" w:rsidP="002D4C12">
      <w:pPr>
        <w:pStyle w:val="paragraph"/>
        <w:numPr>
          <w:ilvl w:val="0"/>
          <w:numId w:val="49"/>
        </w:numPr>
        <w:spacing w:before="0" w:beforeAutospacing="0" w:after="0" w:afterAutospacing="0"/>
        <w:ind w:left="1080" w:firstLine="0"/>
        <w:textAlignment w:val="baseline"/>
        <w:rPr>
          <w:rStyle w:val="eop"/>
          <w:rFonts w:asciiTheme="majorHAnsi" w:hAnsiTheme="majorHAnsi"/>
          <w:sz w:val="22"/>
          <w:szCs w:val="22"/>
        </w:rPr>
      </w:pPr>
      <w:r w:rsidRPr="002D4C12">
        <w:rPr>
          <w:rStyle w:val="normaltextrun"/>
          <w:rFonts w:asciiTheme="majorHAnsi" w:eastAsiaTheme="majorEastAsia" w:hAnsiTheme="majorHAnsi"/>
          <w:color w:val="000000"/>
          <w:sz w:val="22"/>
          <w:szCs w:val="22"/>
        </w:rPr>
        <w:t xml:space="preserve">Predict how many </w:t>
      </w:r>
      <w:r w:rsidRPr="002D4C12">
        <w:rPr>
          <w:rStyle w:val="normaltextrun"/>
          <w:rFonts w:asciiTheme="majorHAnsi" w:eastAsiaTheme="majorEastAsia" w:hAnsiTheme="majorHAnsi"/>
          <w:sz w:val="22"/>
          <w:szCs w:val="22"/>
        </w:rPr>
        <w:t>participant</w:t>
      </w:r>
      <w:r w:rsidRPr="002D4C12">
        <w:rPr>
          <w:rStyle w:val="normaltextrun"/>
          <w:rFonts w:asciiTheme="majorHAnsi" w:eastAsiaTheme="majorEastAsia" w:hAnsiTheme="majorHAnsi"/>
          <w:color w:val="000000"/>
          <w:sz w:val="22"/>
          <w:szCs w:val="22"/>
        </w:rPr>
        <w:t>s you think would improve in the dolphin therapy group and regular therapy group if you were to run this sampler. Explain how, if at all, your predictions relate to your null hypothesis.</w:t>
      </w:r>
      <w:r w:rsidRPr="002D4C12">
        <w:rPr>
          <w:rStyle w:val="eop"/>
          <w:rFonts w:asciiTheme="majorHAnsi" w:eastAsiaTheme="majorEastAsia" w:hAnsiTheme="majorHAnsi"/>
          <w:color w:val="000000"/>
          <w:sz w:val="22"/>
          <w:szCs w:val="22"/>
        </w:rPr>
        <w:t> </w:t>
      </w:r>
    </w:p>
    <w:p w14:paraId="2262B190" w14:textId="77777777" w:rsidR="002D4C12" w:rsidRPr="00192765" w:rsidRDefault="002D4C12" w:rsidP="002D4C12">
      <w:pPr>
        <w:pStyle w:val="paragraph"/>
        <w:spacing w:before="0" w:beforeAutospacing="0" w:after="0" w:afterAutospacing="0"/>
        <w:textAlignment w:val="baseline"/>
        <w:rPr>
          <w:rFonts w:asciiTheme="majorHAnsi" w:hAnsiTheme="majorHAnsi"/>
          <w:sz w:val="22"/>
          <w:szCs w:val="22"/>
        </w:rPr>
      </w:pPr>
    </w:p>
    <w:p w14:paraId="3AE86B88" w14:textId="77777777" w:rsidR="002D4C12" w:rsidRPr="00E07103" w:rsidRDefault="002D4C12" w:rsidP="002D4C12">
      <w:pPr>
        <w:pStyle w:val="paragraph"/>
        <w:numPr>
          <w:ilvl w:val="0"/>
          <w:numId w:val="54"/>
        </w:numPr>
        <w:spacing w:before="0" w:beforeAutospacing="0" w:after="0" w:afterAutospacing="0"/>
        <w:textAlignment w:val="baseline"/>
        <w:rPr>
          <w:rStyle w:val="eop"/>
          <w:rFonts w:asciiTheme="majorHAnsi" w:hAnsiTheme="majorHAnsi"/>
          <w:sz w:val="22"/>
          <w:szCs w:val="22"/>
        </w:rPr>
      </w:pPr>
      <w:r w:rsidRPr="00E07103">
        <w:rPr>
          <w:rStyle w:val="normaltextrun"/>
          <w:rFonts w:asciiTheme="majorHAnsi" w:hAnsiTheme="majorHAnsi"/>
          <w:color w:val="000000"/>
          <w:sz w:val="22"/>
          <w:szCs w:val="22"/>
        </w:rPr>
        <w:t>Run a single trial of the simulation and make a plot of the results.</w:t>
      </w:r>
      <w:r w:rsidRPr="00E07103">
        <w:rPr>
          <w:rStyle w:val="eop"/>
          <w:rFonts w:asciiTheme="majorHAnsi" w:eastAsiaTheme="majorEastAsia" w:hAnsiTheme="majorHAnsi"/>
          <w:color w:val="000000"/>
          <w:sz w:val="22"/>
          <w:szCs w:val="22"/>
        </w:rPr>
        <w:t> </w:t>
      </w:r>
    </w:p>
    <w:p w14:paraId="01721980" w14:textId="77777777" w:rsidR="002D4C12" w:rsidRPr="00E07103" w:rsidRDefault="002D4C12" w:rsidP="002D4C12">
      <w:pPr>
        <w:pStyle w:val="paragraph"/>
        <w:spacing w:before="0" w:beforeAutospacing="0" w:after="0" w:afterAutospacing="0"/>
        <w:ind w:left="720"/>
        <w:textAlignment w:val="baseline"/>
        <w:rPr>
          <w:rFonts w:asciiTheme="majorHAnsi" w:hAnsiTheme="majorHAnsi"/>
          <w:sz w:val="22"/>
          <w:szCs w:val="22"/>
        </w:rPr>
      </w:pPr>
    </w:p>
    <w:p w14:paraId="1148F5DB" w14:textId="77777777" w:rsidR="002D4C12" w:rsidRPr="00E07103" w:rsidRDefault="002D4C12" w:rsidP="002D4C12">
      <w:pPr>
        <w:pStyle w:val="paragraph"/>
        <w:numPr>
          <w:ilvl w:val="0"/>
          <w:numId w:val="55"/>
        </w:numPr>
        <w:spacing w:before="0" w:beforeAutospacing="0" w:after="0" w:afterAutospacing="0"/>
        <w:ind w:left="1080" w:firstLine="0"/>
        <w:textAlignment w:val="baseline"/>
        <w:rPr>
          <w:rFonts w:asciiTheme="majorHAnsi" w:hAnsiTheme="majorHAnsi"/>
          <w:sz w:val="22"/>
          <w:szCs w:val="22"/>
        </w:rPr>
      </w:pPr>
      <w:r w:rsidRPr="00E07103">
        <w:rPr>
          <w:rStyle w:val="normaltextrun"/>
          <w:rFonts w:asciiTheme="majorHAnsi" w:hAnsiTheme="majorHAnsi"/>
          <w:color w:val="000000"/>
          <w:sz w:val="22"/>
          <w:szCs w:val="22"/>
        </w:rPr>
        <w:t>Paste your plot below and describe what a dot in the plot represents. </w:t>
      </w:r>
      <w:r w:rsidRPr="00E07103">
        <w:rPr>
          <w:rStyle w:val="eop"/>
          <w:rFonts w:asciiTheme="majorHAnsi" w:eastAsiaTheme="majorEastAsia" w:hAnsiTheme="majorHAnsi"/>
          <w:color w:val="000000"/>
          <w:sz w:val="22"/>
          <w:szCs w:val="22"/>
        </w:rPr>
        <w:t> </w:t>
      </w:r>
    </w:p>
    <w:p w14:paraId="370C886F" w14:textId="77777777" w:rsidR="002D4C12" w:rsidRPr="00E07103" w:rsidRDefault="002D4C12" w:rsidP="002D4C12">
      <w:pPr>
        <w:pStyle w:val="paragraph"/>
        <w:spacing w:before="0" w:beforeAutospacing="0" w:after="0" w:afterAutospacing="0"/>
        <w:ind w:left="720" w:hanging="720"/>
        <w:textAlignment w:val="baseline"/>
        <w:rPr>
          <w:rFonts w:asciiTheme="majorHAnsi" w:hAnsiTheme="majorHAnsi"/>
          <w:sz w:val="22"/>
          <w:szCs w:val="22"/>
        </w:rPr>
      </w:pPr>
      <w:r w:rsidRPr="00E07103">
        <w:rPr>
          <w:rStyle w:val="eop"/>
          <w:rFonts w:asciiTheme="majorHAnsi" w:eastAsiaTheme="majorEastAsia" w:hAnsiTheme="majorHAnsi"/>
          <w:color w:val="000000"/>
          <w:sz w:val="22"/>
          <w:szCs w:val="22"/>
        </w:rPr>
        <w:t> </w:t>
      </w:r>
    </w:p>
    <w:p w14:paraId="76DAE04D" w14:textId="77777777" w:rsidR="002D4C12" w:rsidRPr="00E07103" w:rsidRDefault="002D4C12" w:rsidP="002D4C12">
      <w:pPr>
        <w:pStyle w:val="paragraph"/>
        <w:numPr>
          <w:ilvl w:val="0"/>
          <w:numId w:val="56"/>
        </w:numPr>
        <w:spacing w:before="0" w:beforeAutospacing="0" w:after="0" w:afterAutospacing="0"/>
        <w:ind w:left="1080" w:firstLine="0"/>
        <w:textAlignment w:val="baseline"/>
        <w:rPr>
          <w:rFonts w:asciiTheme="majorHAnsi" w:hAnsiTheme="majorHAnsi"/>
          <w:sz w:val="22"/>
          <w:szCs w:val="22"/>
        </w:rPr>
      </w:pPr>
      <w:r w:rsidRPr="00E07103">
        <w:rPr>
          <w:rStyle w:val="normaltextrun"/>
          <w:rFonts w:asciiTheme="majorHAnsi" w:hAnsiTheme="majorHAnsi"/>
          <w:color w:val="000000"/>
          <w:sz w:val="22"/>
          <w:szCs w:val="22"/>
        </w:rPr>
        <w:t>How does what you observe compare to what you expected to see in a single trial? </w:t>
      </w:r>
      <w:r w:rsidRPr="00E07103">
        <w:rPr>
          <w:rStyle w:val="eop"/>
          <w:rFonts w:asciiTheme="majorHAnsi" w:eastAsiaTheme="majorEastAsia" w:hAnsiTheme="majorHAnsi"/>
          <w:color w:val="000000"/>
          <w:sz w:val="22"/>
          <w:szCs w:val="22"/>
        </w:rPr>
        <w:t> </w:t>
      </w:r>
    </w:p>
    <w:p w14:paraId="45DBE78D" w14:textId="77777777" w:rsidR="002D4C12" w:rsidRPr="00E07103" w:rsidRDefault="002D4C12" w:rsidP="002D4C12">
      <w:pPr>
        <w:pStyle w:val="paragraph"/>
        <w:spacing w:before="0" w:beforeAutospacing="0" w:after="0" w:afterAutospacing="0"/>
        <w:ind w:left="720" w:hanging="720"/>
        <w:textAlignment w:val="baseline"/>
        <w:rPr>
          <w:rFonts w:asciiTheme="majorHAnsi" w:hAnsiTheme="majorHAnsi"/>
          <w:sz w:val="22"/>
          <w:szCs w:val="22"/>
        </w:rPr>
      </w:pPr>
      <w:r w:rsidRPr="00E07103">
        <w:rPr>
          <w:rStyle w:val="eop"/>
          <w:rFonts w:asciiTheme="majorHAnsi" w:eastAsiaTheme="majorEastAsia" w:hAnsiTheme="majorHAnsi"/>
          <w:color w:val="000000"/>
          <w:sz w:val="22"/>
          <w:szCs w:val="22"/>
        </w:rPr>
        <w:t> </w:t>
      </w:r>
      <w:r w:rsidRPr="00E07103">
        <w:rPr>
          <w:rStyle w:val="eop"/>
          <w:rFonts w:asciiTheme="majorHAnsi" w:eastAsiaTheme="majorEastAsia" w:hAnsiTheme="majorHAnsi"/>
          <w:sz w:val="22"/>
          <w:szCs w:val="22"/>
        </w:rPr>
        <w:t> </w:t>
      </w:r>
    </w:p>
    <w:p w14:paraId="204EF68C" w14:textId="77777777" w:rsidR="002D4C12" w:rsidRPr="00E07103" w:rsidRDefault="002D4C12" w:rsidP="002D4C12">
      <w:pPr>
        <w:pStyle w:val="paragraph"/>
        <w:spacing w:before="0" w:beforeAutospacing="0" w:after="0" w:afterAutospacing="0"/>
        <w:textAlignment w:val="baseline"/>
        <w:rPr>
          <w:rStyle w:val="normaltextrun"/>
          <w:rFonts w:asciiTheme="majorHAnsi" w:hAnsiTheme="majorHAnsi"/>
          <w:color w:val="000000"/>
          <w:sz w:val="22"/>
          <w:szCs w:val="22"/>
        </w:rPr>
      </w:pPr>
    </w:p>
    <w:p w14:paraId="2E13FF62" w14:textId="4BC1473C" w:rsidR="002D4C12" w:rsidRPr="002D4C12" w:rsidRDefault="002D4C12" w:rsidP="002D4C12">
      <w:pPr>
        <w:pStyle w:val="paragraph"/>
        <w:numPr>
          <w:ilvl w:val="0"/>
          <w:numId w:val="54"/>
        </w:numPr>
        <w:spacing w:before="0" w:beforeAutospacing="0" w:after="0" w:afterAutospacing="0"/>
        <w:textAlignment w:val="baseline"/>
        <w:rPr>
          <w:rFonts w:asciiTheme="majorHAnsi" w:hAnsiTheme="majorHAnsi"/>
          <w:sz w:val="22"/>
          <w:szCs w:val="22"/>
        </w:rPr>
      </w:pPr>
      <w:r w:rsidRPr="00E07103">
        <w:rPr>
          <w:rStyle w:val="normaltextrun"/>
          <w:rFonts w:asciiTheme="majorHAnsi" w:hAnsiTheme="majorHAnsi"/>
          <w:color w:val="000000"/>
          <w:sz w:val="22"/>
          <w:szCs w:val="22"/>
        </w:rPr>
        <w:t>Run 500 trials of the simulation and create a sampling distribution of the statistics of your</w:t>
      </w:r>
      <w:r w:rsidRPr="00E07103">
        <w:rPr>
          <w:rStyle w:val="eop"/>
          <w:rFonts w:asciiTheme="majorHAnsi" w:eastAsiaTheme="majorEastAsia" w:hAnsiTheme="majorHAnsi"/>
          <w:color w:val="000000"/>
          <w:sz w:val="22"/>
          <w:szCs w:val="22"/>
        </w:rPr>
        <w:t> </w:t>
      </w:r>
      <w:r w:rsidRPr="00E07103">
        <w:rPr>
          <w:rStyle w:val="normaltextrun"/>
          <w:rFonts w:asciiTheme="majorHAnsi" w:hAnsiTheme="majorHAnsi"/>
          <w:color w:val="000000"/>
          <w:sz w:val="22"/>
          <w:szCs w:val="22"/>
        </w:rPr>
        <w:t>choice.</w:t>
      </w:r>
      <w:r w:rsidRPr="00E07103">
        <w:rPr>
          <w:rStyle w:val="eop"/>
          <w:rFonts w:asciiTheme="majorHAnsi" w:eastAsiaTheme="majorEastAsia" w:hAnsiTheme="majorHAnsi"/>
          <w:color w:val="000000"/>
          <w:sz w:val="22"/>
          <w:szCs w:val="22"/>
        </w:rPr>
        <w:t> </w:t>
      </w:r>
    </w:p>
    <w:p w14:paraId="6D11B2A7" w14:textId="77777777" w:rsidR="002D4C12" w:rsidRPr="002D4C12" w:rsidRDefault="002D4C12" w:rsidP="00EE566D">
      <w:pPr>
        <w:pStyle w:val="paragraph"/>
        <w:numPr>
          <w:ilvl w:val="1"/>
          <w:numId w:val="60"/>
        </w:numPr>
        <w:spacing w:before="0" w:beforeAutospacing="0" w:after="0" w:afterAutospacing="0"/>
        <w:textAlignment w:val="baseline"/>
        <w:rPr>
          <w:rStyle w:val="normaltextrun"/>
          <w:color w:val="000000"/>
        </w:rPr>
      </w:pPr>
      <w:r w:rsidRPr="00E07103">
        <w:rPr>
          <w:rStyle w:val="normaltextrun"/>
          <w:rFonts w:asciiTheme="majorHAnsi" w:hAnsiTheme="majorHAnsi"/>
          <w:color w:val="000000"/>
          <w:sz w:val="22"/>
          <w:szCs w:val="22"/>
        </w:rPr>
        <w:t>Copy and paste a plot of the sampling distribution below.</w:t>
      </w:r>
      <w:r w:rsidRPr="002D4C12">
        <w:rPr>
          <w:rStyle w:val="normaltextrun"/>
        </w:rPr>
        <w:t> </w:t>
      </w:r>
    </w:p>
    <w:p w14:paraId="1E1A2DCC" w14:textId="77777777" w:rsidR="002D4C12" w:rsidRDefault="002D4C12" w:rsidP="002D4C12">
      <w:pPr>
        <w:pStyle w:val="paragraph"/>
        <w:spacing w:before="0" w:beforeAutospacing="0" w:after="0" w:afterAutospacing="0"/>
        <w:textAlignment w:val="baseline"/>
        <w:rPr>
          <w:rStyle w:val="normaltextrun"/>
          <w:color w:val="000000"/>
        </w:rPr>
      </w:pPr>
    </w:p>
    <w:p w14:paraId="23956BAA" w14:textId="77777777" w:rsidR="002D4C12" w:rsidRPr="002D4C12" w:rsidRDefault="002D4C12" w:rsidP="002D4C12">
      <w:pPr>
        <w:pStyle w:val="paragraph"/>
        <w:numPr>
          <w:ilvl w:val="1"/>
          <w:numId w:val="60"/>
        </w:numPr>
        <w:spacing w:before="0" w:beforeAutospacing="0" w:after="0" w:afterAutospacing="0"/>
        <w:textAlignment w:val="baseline"/>
        <w:rPr>
          <w:rStyle w:val="normaltextrun"/>
          <w:color w:val="000000"/>
        </w:rPr>
      </w:pPr>
      <w:r w:rsidRPr="002D4C12">
        <w:rPr>
          <w:rStyle w:val="normaltextrun"/>
          <w:rFonts w:asciiTheme="majorHAnsi" w:hAnsiTheme="majorHAnsi"/>
          <w:color w:val="000000"/>
          <w:sz w:val="22"/>
          <w:szCs w:val="22"/>
        </w:rPr>
        <w:t>Describe what a dot in this plot represents.</w:t>
      </w:r>
      <w:r w:rsidRPr="002D4C12">
        <w:rPr>
          <w:rStyle w:val="normaltextrun"/>
        </w:rPr>
        <w:t> </w:t>
      </w:r>
    </w:p>
    <w:p w14:paraId="03712BC7" w14:textId="77777777" w:rsidR="002D4C12" w:rsidRDefault="002D4C12" w:rsidP="002D4C12">
      <w:pPr>
        <w:pStyle w:val="paragraph"/>
        <w:spacing w:before="0" w:beforeAutospacing="0" w:after="0" w:afterAutospacing="0"/>
        <w:textAlignment w:val="baseline"/>
        <w:rPr>
          <w:rStyle w:val="normaltextrun"/>
          <w:color w:val="000000"/>
        </w:rPr>
      </w:pPr>
    </w:p>
    <w:p w14:paraId="72E097CC" w14:textId="31C18627" w:rsidR="002D4C12" w:rsidRPr="002D4C12" w:rsidRDefault="002D4C12" w:rsidP="002D4C12">
      <w:pPr>
        <w:pStyle w:val="paragraph"/>
        <w:numPr>
          <w:ilvl w:val="1"/>
          <w:numId w:val="60"/>
        </w:numPr>
        <w:spacing w:before="0" w:beforeAutospacing="0" w:after="0" w:afterAutospacing="0"/>
        <w:textAlignment w:val="baseline"/>
        <w:rPr>
          <w:rStyle w:val="normaltextrun"/>
          <w:color w:val="000000"/>
        </w:rPr>
      </w:pPr>
      <w:r w:rsidRPr="002D4C12">
        <w:rPr>
          <w:rStyle w:val="normaltextrun"/>
          <w:rFonts w:asciiTheme="majorHAnsi" w:hAnsiTheme="majorHAnsi"/>
          <w:color w:val="000000"/>
          <w:sz w:val="22"/>
          <w:szCs w:val="22"/>
        </w:rPr>
        <w:t xml:space="preserve">Where is the center of the sampling distribution located? In light of the assumptions that you made when constructing your model (see Problem </w:t>
      </w:r>
      <w:r>
        <w:rPr>
          <w:rStyle w:val="normaltextrun"/>
          <w:rFonts w:asciiTheme="majorHAnsi" w:hAnsiTheme="majorHAnsi"/>
          <w:color w:val="000000"/>
          <w:sz w:val="22"/>
          <w:szCs w:val="22"/>
        </w:rPr>
        <w:t>8</w:t>
      </w:r>
      <w:r w:rsidRPr="002D4C12">
        <w:rPr>
          <w:rStyle w:val="normaltextrun"/>
          <w:rFonts w:asciiTheme="majorHAnsi" w:hAnsiTheme="majorHAnsi"/>
          <w:color w:val="000000"/>
          <w:sz w:val="22"/>
          <w:szCs w:val="22"/>
        </w:rPr>
        <w:t>b), does this make sense? Why or why not?</w:t>
      </w:r>
      <w:r w:rsidRPr="002D4C12">
        <w:rPr>
          <w:rStyle w:val="normaltextrun"/>
        </w:rPr>
        <w:t> </w:t>
      </w:r>
    </w:p>
    <w:p w14:paraId="2D2C7003" w14:textId="77777777" w:rsidR="002D4C12" w:rsidRPr="00E07103" w:rsidRDefault="002D4C12" w:rsidP="002D4C12">
      <w:pPr>
        <w:pStyle w:val="paragraph"/>
        <w:spacing w:before="0" w:beforeAutospacing="0" w:after="0" w:afterAutospacing="0"/>
        <w:textAlignment w:val="baseline"/>
        <w:rPr>
          <w:rFonts w:asciiTheme="majorHAnsi" w:hAnsiTheme="majorHAnsi"/>
          <w:sz w:val="22"/>
          <w:szCs w:val="22"/>
        </w:rPr>
      </w:pPr>
    </w:p>
    <w:p w14:paraId="1CD1E328" w14:textId="77777777" w:rsidR="002D4C12" w:rsidRPr="00E07103" w:rsidRDefault="002D4C12" w:rsidP="002D4C12">
      <w:pPr>
        <w:pStyle w:val="ListParagraph"/>
        <w:numPr>
          <w:ilvl w:val="0"/>
          <w:numId w:val="54"/>
        </w:numPr>
        <w:rPr>
          <w:rStyle w:val="eop"/>
          <w:rFonts w:asciiTheme="majorHAnsi" w:hAnsiTheme="majorHAnsi"/>
        </w:rPr>
      </w:pPr>
      <w:r w:rsidRPr="00E07103">
        <w:rPr>
          <w:rStyle w:val="normaltextrun"/>
          <w:rFonts w:asciiTheme="majorHAnsi" w:hAnsiTheme="majorHAnsi"/>
          <w:color w:val="000000"/>
          <w:shd w:val="clear" w:color="auto" w:fill="FFFFFF"/>
        </w:rPr>
        <w:t>Of the 13 participants that improved in the study, 10 of them were in the Dolphin Therapy group and 3 of them were in the Regular Therapy group. Of the 17 participants that did not improve in the study, 5 of them were in the Dolphin Therapy group and 12 of them were in the Regular Therapy group (see the table below for a summary of the observed results). What do you think of this result in light of the sampling distribution from your simulation? Explain. </w:t>
      </w:r>
      <w:r w:rsidRPr="00E07103">
        <w:rPr>
          <w:rStyle w:val="eop"/>
          <w:rFonts w:asciiTheme="majorHAnsi" w:hAnsiTheme="majorHAnsi"/>
          <w:color w:val="000000"/>
          <w:shd w:val="clear" w:color="auto" w:fill="FFFFFF"/>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1845"/>
        <w:gridCol w:w="1830"/>
        <w:gridCol w:w="2085"/>
      </w:tblGrid>
      <w:tr w:rsidR="002D4C12" w:rsidRPr="00E07103" w14:paraId="4FDBFD86" w14:textId="77777777" w:rsidTr="005F550B">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04349F" w14:textId="77777777" w:rsidR="002D4C12" w:rsidRPr="00E07103" w:rsidRDefault="002D4C12" w:rsidP="005F550B">
            <w:pPr>
              <w:spacing w:before="0" w:after="0" w:line="240" w:lineRule="auto"/>
              <w:jc w:val="right"/>
              <w:textAlignment w:val="baseline"/>
              <w:rPr>
                <w:rFonts w:asciiTheme="majorHAnsi" w:eastAsia="Times New Roman" w:hAnsiTheme="majorHAnsi" w:cs="Segoe UI"/>
                <w:lang w:eastAsia="en-US"/>
              </w:rPr>
            </w:pPr>
            <w:r w:rsidRPr="00E07103">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B638F5B"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b/>
                <w:bCs/>
                <w:lang w:eastAsia="en-US"/>
              </w:rPr>
              <w:t>No Improvement</w:t>
            </w:r>
            <w:r w:rsidRPr="00E07103">
              <w:rPr>
                <w:rFonts w:asciiTheme="majorHAnsi" w:eastAsia="Times New Roman" w:hAnsiTheme="majorHAnsi" w:cs="Times New Roman"/>
                <w:lang w:eastAsia="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57F5680"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b/>
                <w:bCs/>
                <w:lang w:eastAsia="en-US"/>
              </w:rPr>
              <w:t>Improvement</w:t>
            </w:r>
            <w:r w:rsidRPr="00E07103">
              <w:rPr>
                <w:rFonts w:asciiTheme="majorHAnsi" w:eastAsia="Times New Roman" w:hAnsiTheme="majorHAnsi" w:cs="Times New Roman"/>
                <w:lang w:eastAsia="en-US"/>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262812"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b/>
                <w:bCs/>
                <w:lang w:eastAsia="en-US"/>
              </w:rPr>
              <w:t>Total</w:t>
            </w:r>
            <w:r w:rsidRPr="00E07103">
              <w:rPr>
                <w:rFonts w:asciiTheme="majorHAnsi" w:eastAsia="Times New Roman" w:hAnsiTheme="majorHAnsi" w:cs="Times New Roman"/>
                <w:lang w:eastAsia="en-US"/>
              </w:rPr>
              <w:t> </w:t>
            </w:r>
          </w:p>
        </w:tc>
      </w:tr>
      <w:tr w:rsidR="002D4C12" w:rsidRPr="00E07103" w14:paraId="242A5858" w14:textId="77777777" w:rsidTr="005F550B">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99E65B" w14:textId="77777777" w:rsidR="002D4C12" w:rsidRPr="00E07103" w:rsidRDefault="002D4C12" w:rsidP="005F550B">
            <w:pPr>
              <w:spacing w:before="0" w:after="0" w:line="240" w:lineRule="auto"/>
              <w:jc w:val="right"/>
              <w:textAlignment w:val="baseline"/>
              <w:rPr>
                <w:rFonts w:asciiTheme="majorHAnsi" w:eastAsia="Times New Roman" w:hAnsiTheme="majorHAnsi" w:cs="Segoe UI"/>
                <w:lang w:eastAsia="en-US"/>
              </w:rPr>
            </w:pPr>
            <w:r w:rsidRPr="00E07103">
              <w:rPr>
                <w:rFonts w:asciiTheme="majorHAnsi" w:eastAsia="Times New Roman" w:hAnsiTheme="majorHAnsi" w:cs="Times New Roman"/>
                <w:b/>
                <w:bCs/>
                <w:lang w:eastAsia="en-US"/>
              </w:rPr>
              <w:t>Regular Therapy </w:t>
            </w:r>
            <w:r w:rsidRPr="00E07103">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270162"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lang w:eastAsia="en-US"/>
              </w:rPr>
              <w:t>12 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6CDBA7"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lang w:eastAsia="en-US"/>
              </w:rPr>
              <w:t>3 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36158"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lang w:eastAsia="en-US"/>
              </w:rPr>
              <w:t>15 </w:t>
            </w:r>
          </w:p>
        </w:tc>
      </w:tr>
      <w:tr w:rsidR="002D4C12" w:rsidRPr="00E07103" w14:paraId="41AAAEC0" w14:textId="77777777" w:rsidTr="005F550B">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8BE69D" w14:textId="77777777" w:rsidR="002D4C12" w:rsidRPr="00E07103" w:rsidRDefault="002D4C12" w:rsidP="005F550B">
            <w:pPr>
              <w:spacing w:before="0" w:after="0" w:line="240" w:lineRule="auto"/>
              <w:jc w:val="right"/>
              <w:textAlignment w:val="baseline"/>
              <w:rPr>
                <w:rFonts w:asciiTheme="majorHAnsi" w:eastAsia="Times New Roman" w:hAnsiTheme="majorHAnsi" w:cs="Segoe UI"/>
                <w:lang w:eastAsia="en-US"/>
              </w:rPr>
            </w:pPr>
            <w:r w:rsidRPr="00E07103">
              <w:rPr>
                <w:rFonts w:asciiTheme="majorHAnsi" w:eastAsia="Times New Roman" w:hAnsiTheme="majorHAnsi" w:cs="Times New Roman"/>
                <w:b/>
                <w:bCs/>
                <w:lang w:eastAsia="en-US"/>
              </w:rPr>
              <w:t>Dolphin Therapy</w:t>
            </w:r>
            <w:r w:rsidRPr="00E07103">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1AC2D2"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lang w:eastAsia="en-US"/>
              </w:rPr>
              <w:t>5 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B0A518"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lang w:eastAsia="en-US"/>
              </w:rPr>
              <w:t>10 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BA430A"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lang w:eastAsia="en-US"/>
              </w:rPr>
              <w:t>15 </w:t>
            </w:r>
          </w:p>
        </w:tc>
      </w:tr>
      <w:tr w:rsidR="002D4C12" w:rsidRPr="00E07103" w14:paraId="2C082E2D" w14:textId="77777777" w:rsidTr="005F550B">
        <w:trPr>
          <w:trHeight w:val="570"/>
        </w:trPr>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FEC69A" w14:textId="77777777" w:rsidR="002D4C12" w:rsidRPr="00E07103" w:rsidRDefault="002D4C12" w:rsidP="005F550B">
            <w:pPr>
              <w:spacing w:before="0" w:after="0" w:line="240" w:lineRule="auto"/>
              <w:jc w:val="right"/>
              <w:textAlignment w:val="baseline"/>
              <w:rPr>
                <w:rFonts w:asciiTheme="majorHAnsi" w:eastAsia="Times New Roman" w:hAnsiTheme="majorHAnsi" w:cs="Segoe UI"/>
                <w:lang w:eastAsia="en-US"/>
              </w:rPr>
            </w:pPr>
            <w:r w:rsidRPr="00E07103">
              <w:rPr>
                <w:rFonts w:asciiTheme="majorHAnsi" w:eastAsia="Times New Roman" w:hAnsiTheme="majorHAnsi" w:cs="Times New Roman"/>
                <w:b/>
                <w:bCs/>
                <w:lang w:eastAsia="en-US"/>
              </w:rPr>
              <w:t>Total</w:t>
            </w:r>
            <w:r w:rsidRPr="00E07103">
              <w:rPr>
                <w:rFonts w:asciiTheme="majorHAnsi" w:eastAsia="Times New Roman" w:hAnsiTheme="majorHAnsi" w:cs="Times New Roman"/>
                <w:lang w:eastAsia="en-US"/>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15ED65"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lang w:eastAsia="en-US"/>
              </w:rPr>
              <w:t>17 </w:t>
            </w:r>
          </w:p>
        </w:tc>
        <w:tc>
          <w:tcPr>
            <w:tcW w:w="18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41014D" w14:textId="77777777" w:rsidR="002D4C12" w:rsidRPr="00E07103" w:rsidRDefault="002D4C12" w:rsidP="005F550B">
            <w:pPr>
              <w:spacing w:before="0" w:after="0" w:line="240" w:lineRule="auto"/>
              <w:jc w:val="center"/>
              <w:textAlignment w:val="baseline"/>
              <w:rPr>
                <w:rFonts w:asciiTheme="majorHAnsi" w:eastAsia="Times New Roman" w:hAnsiTheme="majorHAnsi" w:cs="Segoe UI"/>
                <w:lang w:eastAsia="en-US"/>
              </w:rPr>
            </w:pPr>
            <w:r w:rsidRPr="00E07103">
              <w:rPr>
                <w:rFonts w:asciiTheme="majorHAnsi" w:eastAsia="Times New Roman" w:hAnsiTheme="majorHAnsi" w:cs="Times New Roman"/>
                <w:lang w:eastAsia="en-US"/>
              </w:rPr>
              <w:t>13 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DBB6FE" w14:textId="77777777" w:rsidR="002D4C12" w:rsidRPr="00E71A16" w:rsidRDefault="002D4C12" w:rsidP="005F550B">
            <w:pPr>
              <w:spacing w:before="0" w:after="0" w:line="240" w:lineRule="auto"/>
              <w:jc w:val="center"/>
              <w:textAlignment w:val="baseline"/>
              <w:rPr>
                <w:rFonts w:asciiTheme="majorHAnsi" w:eastAsia="Times New Roman" w:hAnsiTheme="majorHAnsi" w:cs="Segoe UI"/>
                <w:lang w:eastAsia="en-US"/>
              </w:rPr>
            </w:pPr>
            <w:r>
              <w:rPr>
                <w:rFonts w:asciiTheme="majorHAnsi" w:eastAsia="Times New Roman" w:hAnsiTheme="majorHAnsi" w:cs="Segoe UI"/>
                <w:lang w:eastAsia="en-US"/>
              </w:rPr>
              <w:t>30</w:t>
            </w:r>
          </w:p>
        </w:tc>
      </w:tr>
    </w:tbl>
    <w:p w14:paraId="50E05095" w14:textId="77777777" w:rsidR="002D4C12" w:rsidRPr="00E07103" w:rsidRDefault="002D4C12" w:rsidP="002D4C12">
      <w:pPr>
        <w:rPr>
          <w:rFonts w:asciiTheme="majorHAnsi" w:hAnsiTheme="majorHAnsi"/>
        </w:rPr>
      </w:pPr>
    </w:p>
    <w:p w14:paraId="488054F9" w14:textId="77777777" w:rsidR="002D4C12" w:rsidRPr="00E07103" w:rsidRDefault="002D4C12" w:rsidP="002D4C12">
      <w:pPr>
        <w:pStyle w:val="paragraph"/>
        <w:numPr>
          <w:ilvl w:val="0"/>
          <w:numId w:val="54"/>
        </w:numPr>
        <w:spacing w:before="0" w:beforeAutospacing="0" w:after="0" w:afterAutospacing="0"/>
        <w:textAlignment w:val="baseline"/>
        <w:rPr>
          <w:rFonts w:asciiTheme="majorHAnsi" w:hAnsiTheme="majorHAnsi"/>
          <w:sz w:val="22"/>
          <w:szCs w:val="22"/>
        </w:rPr>
      </w:pPr>
      <w:r w:rsidRPr="00E07103">
        <w:rPr>
          <w:rStyle w:val="normaltextrun"/>
          <w:rFonts w:asciiTheme="majorHAnsi" w:hAnsiTheme="majorHAnsi"/>
          <w:color w:val="000000"/>
          <w:sz w:val="22"/>
          <w:szCs w:val="22"/>
        </w:rPr>
        <w:t>What is the p-value for this study?  Please describe what the p-value means in the context of this problem.</w:t>
      </w:r>
      <w:r w:rsidRPr="00E07103">
        <w:rPr>
          <w:rStyle w:val="eop"/>
          <w:rFonts w:asciiTheme="majorHAnsi" w:eastAsiaTheme="majorEastAsia" w:hAnsiTheme="majorHAnsi"/>
          <w:color w:val="000000"/>
          <w:sz w:val="22"/>
          <w:szCs w:val="22"/>
        </w:rPr>
        <w:t> </w:t>
      </w:r>
    </w:p>
    <w:p w14:paraId="7E489D0F" w14:textId="77777777" w:rsidR="002D4C12" w:rsidRPr="00E07103" w:rsidRDefault="002D4C12" w:rsidP="002D4C12">
      <w:pPr>
        <w:pStyle w:val="paragraph"/>
        <w:spacing w:before="0" w:beforeAutospacing="0" w:after="0" w:afterAutospacing="0"/>
        <w:ind w:left="360" w:hanging="720"/>
        <w:textAlignment w:val="baseline"/>
        <w:rPr>
          <w:rFonts w:asciiTheme="majorHAnsi" w:hAnsiTheme="majorHAnsi" w:cs="Segoe UI"/>
          <w:sz w:val="22"/>
          <w:szCs w:val="22"/>
        </w:rPr>
      </w:pPr>
      <w:r w:rsidRPr="00E07103">
        <w:rPr>
          <w:rStyle w:val="normaltextrun"/>
          <w:rFonts w:asciiTheme="majorHAnsi" w:hAnsiTheme="majorHAnsi"/>
          <w:color w:val="000000"/>
          <w:sz w:val="22"/>
          <w:szCs w:val="22"/>
        </w:rPr>
        <w:t> </w:t>
      </w:r>
      <w:r w:rsidRPr="00E07103">
        <w:rPr>
          <w:rStyle w:val="eop"/>
          <w:rFonts w:asciiTheme="majorHAnsi" w:eastAsiaTheme="majorEastAsia" w:hAnsiTheme="majorHAnsi"/>
          <w:color w:val="000000"/>
          <w:sz w:val="22"/>
          <w:szCs w:val="22"/>
        </w:rPr>
        <w:t> </w:t>
      </w:r>
    </w:p>
    <w:p w14:paraId="42BE4907" w14:textId="513AB679" w:rsidR="002D4C12" w:rsidRPr="00E07103" w:rsidRDefault="002D4C12" w:rsidP="002D4C12">
      <w:pPr>
        <w:pStyle w:val="paragraph"/>
        <w:numPr>
          <w:ilvl w:val="0"/>
          <w:numId w:val="54"/>
        </w:numPr>
        <w:spacing w:before="0" w:beforeAutospacing="0" w:after="0" w:afterAutospacing="0"/>
        <w:textAlignment w:val="baseline"/>
        <w:rPr>
          <w:rFonts w:asciiTheme="majorHAnsi" w:hAnsiTheme="majorHAnsi"/>
          <w:sz w:val="22"/>
          <w:szCs w:val="22"/>
        </w:rPr>
      </w:pPr>
      <w:r w:rsidRPr="00E07103">
        <w:rPr>
          <w:rStyle w:val="normaltextrun"/>
          <w:rFonts w:asciiTheme="majorHAnsi" w:hAnsiTheme="majorHAnsi"/>
          <w:color w:val="000000"/>
          <w:sz w:val="22"/>
          <w:szCs w:val="22"/>
        </w:rPr>
        <w:t xml:space="preserve">Based on your response to Problem </w:t>
      </w:r>
      <w:r>
        <w:rPr>
          <w:rStyle w:val="normaltextrun"/>
          <w:rFonts w:asciiTheme="majorHAnsi" w:hAnsiTheme="majorHAnsi"/>
          <w:sz w:val="22"/>
          <w:szCs w:val="22"/>
        </w:rPr>
        <w:t>12</w:t>
      </w:r>
      <w:r w:rsidRPr="00E07103">
        <w:rPr>
          <w:rStyle w:val="normaltextrun"/>
          <w:rFonts w:asciiTheme="majorHAnsi" w:hAnsiTheme="majorHAnsi"/>
          <w:color w:val="000000"/>
          <w:sz w:val="22"/>
          <w:szCs w:val="22"/>
        </w:rPr>
        <w:t>, how strong is the evidence against the null model? What does this suggest about the answer to the research question? Explain.</w:t>
      </w:r>
      <w:r w:rsidRPr="00E07103">
        <w:rPr>
          <w:rStyle w:val="eop"/>
          <w:rFonts w:asciiTheme="majorHAnsi" w:eastAsiaTheme="majorEastAsia" w:hAnsiTheme="majorHAnsi"/>
          <w:color w:val="000000"/>
          <w:sz w:val="22"/>
          <w:szCs w:val="22"/>
        </w:rPr>
        <w:t> </w:t>
      </w:r>
    </w:p>
    <w:p w14:paraId="12B167D1" w14:textId="77777777" w:rsidR="002D4C12" w:rsidRPr="00192765" w:rsidRDefault="002D4C12" w:rsidP="0030466D">
      <w:pPr>
        <w:tabs>
          <w:tab w:val="left" w:pos="1611"/>
        </w:tabs>
        <w:rPr>
          <w:rFonts w:asciiTheme="majorHAnsi" w:hAnsiTheme="majorHAnsi"/>
        </w:rPr>
      </w:pPr>
    </w:p>
    <w:sectPr w:rsidR="002D4C12" w:rsidRPr="00192765" w:rsidSect="00BC5AF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17341" w14:textId="77777777" w:rsidR="00EF07B7" w:rsidRDefault="00EF07B7">
      <w:pPr>
        <w:spacing w:after="0" w:line="240" w:lineRule="auto"/>
      </w:pPr>
      <w:r>
        <w:separator/>
      </w:r>
    </w:p>
  </w:endnote>
  <w:endnote w:type="continuationSeparator" w:id="0">
    <w:p w14:paraId="13B4E09B" w14:textId="77777777" w:rsidR="00EF07B7" w:rsidRDefault="00EF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27538"/>
      <w:docPartObj>
        <w:docPartGallery w:val="Page Numbers (Bottom of Page)"/>
        <w:docPartUnique/>
      </w:docPartObj>
    </w:sdtPr>
    <w:sdtEndPr>
      <w:rPr>
        <w:noProof/>
      </w:rPr>
    </w:sdtEndPr>
    <w:sdtContent>
      <w:p w14:paraId="1028AA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81EDB" w14:textId="77777777" w:rsidR="00EF07B7" w:rsidRDefault="00EF07B7">
      <w:pPr>
        <w:spacing w:after="0" w:line="240" w:lineRule="auto"/>
      </w:pPr>
      <w:r>
        <w:separator/>
      </w:r>
    </w:p>
  </w:footnote>
  <w:footnote w:type="continuationSeparator" w:id="0">
    <w:p w14:paraId="0B0301AB" w14:textId="77777777" w:rsidR="00EF07B7" w:rsidRDefault="00EF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63E71"/>
    <w:multiLevelType w:val="hybridMultilevel"/>
    <w:tmpl w:val="D1E60246"/>
    <w:lvl w:ilvl="0" w:tplc="5FA6D8D4">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6E7616"/>
    <w:multiLevelType w:val="multilevel"/>
    <w:tmpl w:val="FEB630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5775CF9"/>
    <w:multiLevelType w:val="multilevel"/>
    <w:tmpl w:val="06EE12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6104006"/>
    <w:multiLevelType w:val="multilevel"/>
    <w:tmpl w:val="D9C025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9A61DC"/>
    <w:multiLevelType w:val="multilevel"/>
    <w:tmpl w:val="E618BC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80C766B"/>
    <w:multiLevelType w:val="multilevel"/>
    <w:tmpl w:val="7B527C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D7B53F8"/>
    <w:multiLevelType w:val="multilevel"/>
    <w:tmpl w:val="56A0A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C37623"/>
    <w:multiLevelType w:val="multilevel"/>
    <w:tmpl w:val="01323E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610002"/>
    <w:multiLevelType w:val="multilevel"/>
    <w:tmpl w:val="06ECDF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52D22F4"/>
    <w:multiLevelType w:val="multilevel"/>
    <w:tmpl w:val="93E668DE"/>
    <w:lvl w:ilvl="0">
      <w:start w:val="2"/>
      <w:numFmt w:val="lowerLetter"/>
      <w:lvlText w:val="%1."/>
      <w:lvlJc w:val="left"/>
      <w:pPr>
        <w:tabs>
          <w:tab w:val="num" w:pos="720"/>
        </w:tabs>
        <w:ind w:left="720" w:hanging="360"/>
      </w:pPr>
    </w:lvl>
    <w:lvl w:ilvl="1">
      <w:start w:val="30"/>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6E16F1A"/>
    <w:multiLevelType w:val="multilevel"/>
    <w:tmpl w:val="16F61A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187B4B24"/>
    <w:multiLevelType w:val="multilevel"/>
    <w:tmpl w:val="EFB82A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E02B53"/>
    <w:multiLevelType w:val="multilevel"/>
    <w:tmpl w:val="91EEEC4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21352999"/>
    <w:multiLevelType w:val="multilevel"/>
    <w:tmpl w:val="1CC887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22955E2E"/>
    <w:multiLevelType w:val="multilevel"/>
    <w:tmpl w:val="90C2C6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7D604B2"/>
    <w:multiLevelType w:val="multilevel"/>
    <w:tmpl w:val="B4F2373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894603D"/>
    <w:multiLevelType w:val="multilevel"/>
    <w:tmpl w:val="8B6E7F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295856D7"/>
    <w:multiLevelType w:val="multilevel"/>
    <w:tmpl w:val="A006B6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B726B1A"/>
    <w:multiLevelType w:val="multilevel"/>
    <w:tmpl w:val="43D262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2F452D80"/>
    <w:multiLevelType w:val="multilevel"/>
    <w:tmpl w:val="95D0B8F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30EE57D1"/>
    <w:multiLevelType w:val="multilevel"/>
    <w:tmpl w:val="50A2C3F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E1D0EFD"/>
    <w:multiLevelType w:val="multilevel"/>
    <w:tmpl w:val="76169C7C"/>
    <w:lvl w:ilvl="0">
      <w:start w:val="3"/>
      <w:numFmt w:val="lowerLetter"/>
      <w:lvlText w:val="%1."/>
      <w:lvlJc w:val="left"/>
      <w:pPr>
        <w:tabs>
          <w:tab w:val="num" w:pos="720"/>
        </w:tabs>
        <w:ind w:left="720" w:hanging="360"/>
      </w:pPr>
    </w:lvl>
    <w:lvl w:ilvl="1">
      <w:start w:val="30"/>
      <w:numFmt w:val="decimal"/>
      <w:lvlText w:val="%2"/>
      <w:lvlJc w:val="left"/>
      <w:pPr>
        <w:ind w:left="1440" w:hanging="36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3EA636A5"/>
    <w:multiLevelType w:val="multilevel"/>
    <w:tmpl w:val="354AD4F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461F5FDF"/>
    <w:multiLevelType w:val="multilevel"/>
    <w:tmpl w:val="90E4E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3D5BBB"/>
    <w:multiLevelType w:val="multilevel"/>
    <w:tmpl w:val="A5F080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4E6368FD"/>
    <w:multiLevelType w:val="multilevel"/>
    <w:tmpl w:val="12F826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EAE2707"/>
    <w:multiLevelType w:val="multilevel"/>
    <w:tmpl w:val="D1E620C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0214E12"/>
    <w:multiLevelType w:val="multilevel"/>
    <w:tmpl w:val="813429E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34422B6"/>
    <w:multiLevelType w:val="hybridMultilevel"/>
    <w:tmpl w:val="986AB100"/>
    <w:lvl w:ilvl="0" w:tplc="5FA6EB7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0B05DD"/>
    <w:multiLevelType w:val="multilevel"/>
    <w:tmpl w:val="51161BE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29C3832"/>
    <w:multiLevelType w:val="multilevel"/>
    <w:tmpl w:val="280828A0"/>
    <w:lvl w:ilvl="0">
      <w:start w:val="1"/>
      <w:numFmt w:val="lowerLetter"/>
      <w:lvlText w:val="%1."/>
      <w:lvlJc w:val="left"/>
      <w:pPr>
        <w:tabs>
          <w:tab w:val="num" w:pos="720"/>
        </w:tabs>
        <w:ind w:left="720" w:hanging="360"/>
      </w:pPr>
      <w:rPr>
        <w:rFonts w:hint="default"/>
      </w:rPr>
    </w:lvl>
    <w:lvl w:ilvl="1">
      <w:start w:val="2"/>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5" w15:restartNumberingAfterBreak="0">
    <w:nsid w:val="66947862"/>
    <w:multiLevelType w:val="multilevel"/>
    <w:tmpl w:val="394A20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6EA69F4"/>
    <w:multiLevelType w:val="multilevel"/>
    <w:tmpl w:val="2CF872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6A0805A0"/>
    <w:multiLevelType w:val="multilevel"/>
    <w:tmpl w:val="59A215A2"/>
    <w:lvl w:ilvl="0">
      <w:start w:val="2"/>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rPr>
        <w:rFonts w:hint="default"/>
      </w:rPr>
    </w:lvl>
    <w:lvl w:ilvl="2">
      <w:start w:val="1"/>
      <w:numFmt w:val="lowerLetter"/>
      <w:lvlText w:val="%3."/>
      <w:lvlJc w:val="left"/>
      <w:pPr>
        <w:tabs>
          <w:tab w:val="num" w:pos="2880"/>
        </w:tabs>
        <w:ind w:left="2880" w:hanging="360"/>
      </w:pPr>
      <w:rPr>
        <w:rFonts w:hint="default"/>
      </w:rPr>
    </w:lvl>
    <w:lvl w:ilvl="3">
      <w:start w:val="1"/>
      <w:numFmt w:val="lowerLetter"/>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Letter"/>
      <w:lvlText w:val="%6."/>
      <w:lvlJc w:val="left"/>
      <w:pPr>
        <w:tabs>
          <w:tab w:val="num" w:pos="5040"/>
        </w:tabs>
        <w:ind w:left="5040" w:hanging="360"/>
      </w:pPr>
      <w:rPr>
        <w:rFonts w:hint="default"/>
      </w:rPr>
    </w:lvl>
    <w:lvl w:ilvl="6">
      <w:start w:val="1"/>
      <w:numFmt w:val="lowerLetter"/>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Letter"/>
      <w:lvlText w:val="%9."/>
      <w:lvlJc w:val="left"/>
      <w:pPr>
        <w:tabs>
          <w:tab w:val="num" w:pos="7200"/>
        </w:tabs>
        <w:ind w:left="7200" w:hanging="360"/>
      </w:pPr>
      <w:rPr>
        <w:rFonts w:hint="default"/>
      </w:rPr>
    </w:lvl>
  </w:abstractNum>
  <w:abstractNum w:abstractNumId="48" w15:restartNumberingAfterBreak="0">
    <w:nsid w:val="6B700301"/>
    <w:multiLevelType w:val="multilevel"/>
    <w:tmpl w:val="E1DC4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804341"/>
    <w:multiLevelType w:val="multilevel"/>
    <w:tmpl w:val="A18ABF8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Theme="majorHAnsi" w:hAnsiTheme="majorHAnsi"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0" w15:restartNumberingAfterBreak="0">
    <w:nsid w:val="6E6A3650"/>
    <w:multiLevelType w:val="multilevel"/>
    <w:tmpl w:val="B43E54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70FE220B"/>
    <w:multiLevelType w:val="multilevel"/>
    <w:tmpl w:val="4EB4A36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5336F94"/>
    <w:multiLevelType w:val="hybridMultilevel"/>
    <w:tmpl w:val="DAD223DC"/>
    <w:lvl w:ilvl="0" w:tplc="04090019">
      <w:start w:val="1"/>
      <w:numFmt w:val="lowerLetter"/>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53F38B5"/>
    <w:multiLevelType w:val="hybridMultilevel"/>
    <w:tmpl w:val="9A66CBF2"/>
    <w:lvl w:ilvl="0" w:tplc="AC2C8CF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78436AA0"/>
    <w:multiLevelType w:val="multilevel"/>
    <w:tmpl w:val="7FD0B4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78EC5B4E"/>
    <w:multiLevelType w:val="multilevel"/>
    <w:tmpl w:val="096CD3E6"/>
    <w:lvl w:ilvl="0">
      <w:start w:val="3"/>
      <w:numFmt w:val="lowerLetter"/>
      <w:lvlText w:val="%1."/>
      <w:lvlJc w:val="left"/>
      <w:pPr>
        <w:tabs>
          <w:tab w:val="num" w:pos="720"/>
        </w:tabs>
        <w:ind w:left="720" w:hanging="360"/>
      </w:pPr>
    </w:lvl>
    <w:lvl w:ilvl="1">
      <w:start w:val="30"/>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79AF7B2B"/>
    <w:multiLevelType w:val="multilevel"/>
    <w:tmpl w:val="C2D877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62712209">
    <w:abstractNumId w:val="42"/>
  </w:num>
  <w:num w:numId="2" w16cid:durableId="1529836058">
    <w:abstractNumId w:val="22"/>
  </w:num>
  <w:num w:numId="3" w16cid:durableId="1751732385">
    <w:abstractNumId w:val="41"/>
  </w:num>
  <w:num w:numId="4" w16cid:durableId="1301227645">
    <w:abstractNumId w:val="26"/>
  </w:num>
  <w:num w:numId="5" w16cid:durableId="1658027620">
    <w:abstractNumId w:val="55"/>
  </w:num>
  <w:num w:numId="6" w16cid:durableId="99765160">
    <w:abstractNumId w:val="59"/>
  </w:num>
  <w:num w:numId="7" w16cid:durableId="1310592108">
    <w:abstractNumId w:val="52"/>
  </w:num>
  <w:num w:numId="8" w16cid:durableId="1744638952">
    <w:abstractNumId w:val="60"/>
  </w:num>
  <w:num w:numId="9" w16cid:durableId="1170219435">
    <w:abstractNumId w:val="9"/>
  </w:num>
  <w:num w:numId="10" w16cid:durableId="596914012">
    <w:abstractNumId w:val="7"/>
  </w:num>
  <w:num w:numId="11" w16cid:durableId="625745041">
    <w:abstractNumId w:val="6"/>
  </w:num>
  <w:num w:numId="12" w16cid:durableId="592053092">
    <w:abstractNumId w:val="5"/>
  </w:num>
  <w:num w:numId="13" w16cid:durableId="1816333735">
    <w:abstractNumId w:val="4"/>
  </w:num>
  <w:num w:numId="14" w16cid:durableId="1903246601">
    <w:abstractNumId w:val="8"/>
  </w:num>
  <w:num w:numId="15" w16cid:durableId="1086264346">
    <w:abstractNumId w:val="3"/>
  </w:num>
  <w:num w:numId="16" w16cid:durableId="235671054">
    <w:abstractNumId w:val="2"/>
  </w:num>
  <w:num w:numId="17" w16cid:durableId="1281569327">
    <w:abstractNumId w:val="1"/>
  </w:num>
  <w:num w:numId="18" w16cid:durableId="1026102796">
    <w:abstractNumId w:val="0"/>
  </w:num>
  <w:num w:numId="19" w16cid:durableId="1092050705">
    <w:abstractNumId w:val="54"/>
  </w:num>
  <w:num w:numId="20" w16cid:durableId="1469132621">
    <w:abstractNumId w:val="48"/>
  </w:num>
  <w:num w:numId="21" w16cid:durableId="877084808">
    <w:abstractNumId w:val="15"/>
  </w:num>
  <w:num w:numId="22" w16cid:durableId="517550370">
    <w:abstractNumId w:val="19"/>
  </w:num>
  <w:num w:numId="23" w16cid:durableId="311182766">
    <w:abstractNumId w:val="30"/>
  </w:num>
  <w:num w:numId="24" w16cid:durableId="1821313598">
    <w:abstractNumId w:val="16"/>
  </w:num>
  <w:num w:numId="25" w16cid:durableId="394285121">
    <w:abstractNumId w:val="46"/>
  </w:num>
  <w:num w:numId="26" w16cid:durableId="895821460">
    <w:abstractNumId w:val="50"/>
  </w:num>
  <w:num w:numId="27" w16cid:durableId="899169869">
    <w:abstractNumId w:val="57"/>
  </w:num>
  <w:num w:numId="28" w16cid:durableId="1957131597">
    <w:abstractNumId w:val="37"/>
  </w:num>
  <w:num w:numId="29" w16cid:durableId="27412155">
    <w:abstractNumId w:val="24"/>
  </w:num>
  <w:num w:numId="30" w16cid:durableId="1175152768">
    <w:abstractNumId w:val="45"/>
  </w:num>
  <w:num w:numId="31" w16cid:durableId="1893271748">
    <w:abstractNumId w:val="27"/>
  </w:num>
  <w:num w:numId="32" w16cid:durableId="1576351811">
    <w:abstractNumId w:val="10"/>
  </w:num>
  <w:num w:numId="33" w16cid:durableId="175005327">
    <w:abstractNumId w:val="28"/>
  </w:num>
  <w:num w:numId="34" w16cid:durableId="2075736658">
    <w:abstractNumId w:val="36"/>
  </w:num>
  <w:num w:numId="35" w16cid:durableId="1832715993">
    <w:abstractNumId w:val="23"/>
  </w:num>
  <w:num w:numId="36" w16cid:durableId="868643308">
    <w:abstractNumId w:val="39"/>
  </w:num>
  <w:num w:numId="37" w16cid:durableId="2045710519">
    <w:abstractNumId w:val="21"/>
  </w:num>
  <w:num w:numId="38" w16cid:durableId="1709523916">
    <w:abstractNumId w:val="34"/>
  </w:num>
  <w:num w:numId="39" w16cid:durableId="431705702">
    <w:abstractNumId w:val="13"/>
  </w:num>
  <w:num w:numId="40" w16cid:durableId="2110812959">
    <w:abstractNumId w:val="25"/>
  </w:num>
  <w:num w:numId="41" w16cid:durableId="2064058803">
    <w:abstractNumId w:val="38"/>
  </w:num>
  <w:num w:numId="42" w16cid:durableId="1600792347">
    <w:abstractNumId w:val="47"/>
  </w:num>
  <w:num w:numId="43" w16cid:durableId="1812090021">
    <w:abstractNumId w:val="35"/>
  </w:num>
  <w:num w:numId="44" w16cid:durableId="641810044">
    <w:abstractNumId w:val="17"/>
  </w:num>
  <w:num w:numId="45" w16cid:durableId="1468428490">
    <w:abstractNumId w:val="14"/>
  </w:num>
  <w:num w:numId="46" w16cid:durableId="169374701">
    <w:abstractNumId w:val="12"/>
  </w:num>
  <w:num w:numId="47" w16cid:durableId="1769621502">
    <w:abstractNumId w:val="58"/>
  </w:num>
  <w:num w:numId="48" w16cid:durableId="1038122295">
    <w:abstractNumId w:val="29"/>
  </w:num>
  <w:num w:numId="49" w16cid:durableId="1371031254">
    <w:abstractNumId w:val="56"/>
  </w:num>
  <w:num w:numId="50" w16cid:durableId="1412657361">
    <w:abstractNumId w:val="43"/>
  </w:num>
  <w:num w:numId="51" w16cid:durableId="1796408892">
    <w:abstractNumId w:val="32"/>
  </w:num>
  <w:num w:numId="52" w16cid:durableId="1348101149">
    <w:abstractNumId w:val="53"/>
  </w:num>
  <w:num w:numId="53" w16cid:durableId="29115238">
    <w:abstractNumId w:val="44"/>
  </w:num>
  <w:num w:numId="54" w16cid:durableId="516894830">
    <w:abstractNumId w:val="40"/>
  </w:num>
  <w:num w:numId="55" w16cid:durableId="1337414576">
    <w:abstractNumId w:val="31"/>
  </w:num>
  <w:num w:numId="56" w16cid:durableId="2050184730">
    <w:abstractNumId w:val="18"/>
  </w:num>
  <w:num w:numId="57" w16cid:durableId="605846840">
    <w:abstractNumId w:val="11"/>
  </w:num>
  <w:num w:numId="58" w16cid:durableId="1879276219">
    <w:abstractNumId w:val="20"/>
  </w:num>
  <w:num w:numId="59" w16cid:durableId="322662151">
    <w:abstractNumId w:val="33"/>
  </w:num>
  <w:num w:numId="60" w16cid:durableId="2059010266">
    <w:abstractNumId w:val="49"/>
  </w:num>
  <w:num w:numId="61" w16cid:durableId="64678942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6D"/>
    <w:rsid w:val="00192765"/>
    <w:rsid w:val="00194DF6"/>
    <w:rsid w:val="00241EEA"/>
    <w:rsid w:val="002A15E4"/>
    <w:rsid w:val="002D4C12"/>
    <w:rsid w:val="0030466D"/>
    <w:rsid w:val="00345F44"/>
    <w:rsid w:val="004252A5"/>
    <w:rsid w:val="004D12FF"/>
    <w:rsid w:val="004E1AED"/>
    <w:rsid w:val="004E7B5B"/>
    <w:rsid w:val="005A03B4"/>
    <w:rsid w:val="005C12A5"/>
    <w:rsid w:val="008C0982"/>
    <w:rsid w:val="009314BC"/>
    <w:rsid w:val="00A1310C"/>
    <w:rsid w:val="00AC0F18"/>
    <w:rsid w:val="00B202E6"/>
    <w:rsid w:val="00BC5AF2"/>
    <w:rsid w:val="00BD6508"/>
    <w:rsid w:val="00C50695"/>
    <w:rsid w:val="00D3710E"/>
    <w:rsid w:val="00D47A97"/>
    <w:rsid w:val="00DF49A4"/>
    <w:rsid w:val="00E32965"/>
    <w:rsid w:val="00E80C8D"/>
    <w:rsid w:val="00EB62C9"/>
    <w:rsid w:val="00EC25EC"/>
    <w:rsid w:val="00EE566D"/>
    <w:rsid w:val="00EF07B7"/>
    <w:rsid w:val="00F05C1B"/>
    <w:rsid w:val="00F43585"/>
    <w:rsid w:val="00FC21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C9B9"/>
  <w15:docId w15:val="{1B6A0605-5E1F-F04F-90AF-63ED7C1F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customStyle="1" w:styleId="normaltextrun">
    <w:name w:val="normaltextrun"/>
    <w:basedOn w:val="DefaultParagraphFont"/>
    <w:rsid w:val="0030466D"/>
  </w:style>
  <w:style w:type="character" w:customStyle="1" w:styleId="eop">
    <w:name w:val="eop"/>
    <w:basedOn w:val="DefaultParagraphFont"/>
    <w:rsid w:val="0030466D"/>
  </w:style>
  <w:style w:type="paragraph" w:customStyle="1" w:styleId="paragraph">
    <w:name w:val="paragraph"/>
    <w:basedOn w:val="Normal"/>
    <w:rsid w:val="003046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unhideWhenUsed/>
    <w:qFormat/>
    <w:rsid w:val="0030466D"/>
    <w:pPr>
      <w:ind w:left="720"/>
      <w:contextualSpacing/>
    </w:pPr>
  </w:style>
  <w:style w:type="character" w:customStyle="1" w:styleId="contentcontrolboundarysink">
    <w:name w:val="contentcontrolboundarysink"/>
    <w:basedOn w:val="DefaultParagraphFont"/>
    <w:rsid w:val="00304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82083603">
      <w:bodyDiv w:val="1"/>
      <w:marLeft w:val="0"/>
      <w:marRight w:val="0"/>
      <w:marTop w:val="0"/>
      <w:marBottom w:val="0"/>
      <w:divBdr>
        <w:top w:val="none" w:sz="0" w:space="0" w:color="auto"/>
        <w:left w:val="none" w:sz="0" w:space="0" w:color="auto"/>
        <w:bottom w:val="none" w:sz="0" w:space="0" w:color="auto"/>
        <w:right w:val="none" w:sz="0" w:space="0" w:color="auto"/>
      </w:divBdr>
      <w:divsChild>
        <w:div w:id="528839774">
          <w:marLeft w:val="0"/>
          <w:marRight w:val="0"/>
          <w:marTop w:val="0"/>
          <w:marBottom w:val="0"/>
          <w:divBdr>
            <w:top w:val="none" w:sz="0" w:space="0" w:color="auto"/>
            <w:left w:val="none" w:sz="0" w:space="0" w:color="auto"/>
            <w:bottom w:val="none" w:sz="0" w:space="0" w:color="auto"/>
            <w:right w:val="none" w:sz="0" w:space="0" w:color="auto"/>
          </w:divBdr>
        </w:div>
        <w:div w:id="297154461">
          <w:marLeft w:val="0"/>
          <w:marRight w:val="0"/>
          <w:marTop w:val="0"/>
          <w:marBottom w:val="0"/>
          <w:divBdr>
            <w:top w:val="none" w:sz="0" w:space="0" w:color="auto"/>
            <w:left w:val="none" w:sz="0" w:space="0" w:color="auto"/>
            <w:bottom w:val="none" w:sz="0" w:space="0" w:color="auto"/>
            <w:right w:val="none" w:sz="0" w:space="0" w:color="auto"/>
          </w:divBdr>
        </w:div>
        <w:div w:id="722483637">
          <w:marLeft w:val="0"/>
          <w:marRight w:val="0"/>
          <w:marTop w:val="0"/>
          <w:marBottom w:val="0"/>
          <w:divBdr>
            <w:top w:val="none" w:sz="0" w:space="0" w:color="auto"/>
            <w:left w:val="none" w:sz="0" w:space="0" w:color="auto"/>
            <w:bottom w:val="none" w:sz="0" w:space="0" w:color="auto"/>
            <w:right w:val="none" w:sz="0" w:space="0" w:color="auto"/>
          </w:divBdr>
        </w:div>
        <w:div w:id="1190795184">
          <w:marLeft w:val="0"/>
          <w:marRight w:val="0"/>
          <w:marTop w:val="0"/>
          <w:marBottom w:val="0"/>
          <w:divBdr>
            <w:top w:val="none" w:sz="0" w:space="0" w:color="auto"/>
            <w:left w:val="none" w:sz="0" w:space="0" w:color="auto"/>
            <w:bottom w:val="none" w:sz="0" w:space="0" w:color="auto"/>
            <w:right w:val="none" w:sz="0" w:space="0" w:color="auto"/>
          </w:divBdr>
        </w:div>
        <w:div w:id="1278564755">
          <w:marLeft w:val="0"/>
          <w:marRight w:val="0"/>
          <w:marTop w:val="0"/>
          <w:marBottom w:val="0"/>
          <w:divBdr>
            <w:top w:val="none" w:sz="0" w:space="0" w:color="auto"/>
            <w:left w:val="none" w:sz="0" w:space="0" w:color="auto"/>
            <w:bottom w:val="none" w:sz="0" w:space="0" w:color="auto"/>
            <w:right w:val="none" w:sz="0" w:space="0" w:color="auto"/>
          </w:divBdr>
        </w:div>
        <w:div w:id="1079525472">
          <w:marLeft w:val="0"/>
          <w:marRight w:val="0"/>
          <w:marTop w:val="0"/>
          <w:marBottom w:val="0"/>
          <w:divBdr>
            <w:top w:val="none" w:sz="0" w:space="0" w:color="auto"/>
            <w:left w:val="none" w:sz="0" w:space="0" w:color="auto"/>
            <w:bottom w:val="none" w:sz="0" w:space="0" w:color="auto"/>
            <w:right w:val="none" w:sz="0" w:space="0" w:color="auto"/>
          </w:divBdr>
        </w:div>
        <w:div w:id="1347749433">
          <w:marLeft w:val="0"/>
          <w:marRight w:val="0"/>
          <w:marTop w:val="0"/>
          <w:marBottom w:val="0"/>
          <w:divBdr>
            <w:top w:val="none" w:sz="0" w:space="0" w:color="auto"/>
            <w:left w:val="none" w:sz="0" w:space="0" w:color="auto"/>
            <w:bottom w:val="none" w:sz="0" w:space="0" w:color="auto"/>
            <w:right w:val="none" w:sz="0" w:space="0" w:color="auto"/>
          </w:divBdr>
        </w:div>
        <w:div w:id="1546407211">
          <w:marLeft w:val="0"/>
          <w:marRight w:val="0"/>
          <w:marTop w:val="0"/>
          <w:marBottom w:val="0"/>
          <w:divBdr>
            <w:top w:val="none" w:sz="0" w:space="0" w:color="auto"/>
            <w:left w:val="none" w:sz="0" w:space="0" w:color="auto"/>
            <w:bottom w:val="none" w:sz="0" w:space="0" w:color="auto"/>
            <w:right w:val="none" w:sz="0" w:space="0" w:color="auto"/>
          </w:divBdr>
        </w:div>
      </w:divsChild>
    </w:div>
    <w:div w:id="295255121">
      <w:bodyDiv w:val="1"/>
      <w:marLeft w:val="0"/>
      <w:marRight w:val="0"/>
      <w:marTop w:val="0"/>
      <w:marBottom w:val="0"/>
      <w:divBdr>
        <w:top w:val="none" w:sz="0" w:space="0" w:color="auto"/>
        <w:left w:val="none" w:sz="0" w:space="0" w:color="auto"/>
        <w:bottom w:val="none" w:sz="0" w:space="0" w:color="auto"/>
        <w:right w:val="none" w:sz="0" w:space="0" w:color="auto"/>
      </w:divBdr>
      <w:divsChild>
        <w:div w:id="925849127">
          <w:marLeft w:val="0"/>
          <w:marRight w:val="0"/>
          <w:marTop w:val="0"/>
          <w:marBottom w:val="0"/>
          <w:divBdr>
            <w:top w:val="none" w:sz="0" w:space="0" w:color="auto"/>
            <w:left w:val="none" w:sz="0" w:space="0" w:color="auto"/>
            <w:bottom w:val="none" w:sz="0" w:space="0" w:color="auto"/>
            <w:right w:val="none" w:sz="0" w:space="0" w:color="auto"/>
          </w:divBdr>
        </w:div>
        <w:div w:id="1012729300">
          <w:marLeft w:val="0"/>
          <w:marRight w:val="0"/>
          <w:marTop w:val="0"/>
          <w:marBottom w:val="0"/>
          <w:divBdr>
            <w:top w:val="none" w:sz="0" w:space="0" w:color="auto"/>
            <w:left w:val="none" w:sz="0" w:space="0" w:color="auto"/>
            <w:bottom w:val="none" w:sz="0" w:space="0" w:color="auto"/>
            <w:right w:val="none" w:sz="0" w:space="0" w:color="auto"/>
          </w:divBdr>
        </w:div>
        <w:div w:id="2102023528">
          <w:marLeft w:val="0"/>
          <w:marRight w:val="0"/>
          <w:marTop w:val="0"/>
          <w:marBottom w:val="0"/>
          <w:divBdr>
            <w:top w:val="none" w:sz="0" w:space="0" w:color="auto"/>
            <w:left w:val="none" w:sz="0" w:space="0" w:color="auto"/>
            <w:bottom w:val="none" w:sz="0" w:space="0" w:color="auto"/>
            <w:right w:val="none" w:sz="0" w:space="0" w:color="auto"/>
          </w:divBdr>
        </w:div>
        <w:div w:id="628245810">
          <w:marLeft w:val="0"/>
          <w:marRight w:val="0"/>
          <w:marTop w:val="0"/>
          <w:marBottom w:val="0"/>
          <w:divBdr>
            <w:top w:val="none" w:sz="0" w:space="0" w:color="auto"/>
            <w:left w:val="none" w:sz="0" w:space="0" w:color="auto"/>
            <w:bottom w:val="none" w:sz="0" w:space="0" w:color="auto"/>
            <w:right w:val="none" w:sz="0" w:space="0" w:color="auto"/>
          </w:divBdr>
        </w:div>
        <w:div w:id="562638069">
          <w:marLeft w:val="0"/>
          <w:marRight w:val="0"/>
          <w:marTop w:val="0"/>
          <w:marBottom w:val="0"/>
          <w:divBdr>
            <w:top w:val="none" w:sz="0" w:space="0" w:color="auto"/>
            <w:left w:val="none" w:sz="0" w:space="0" w:color="auto"/>
            <w:bottom w:val="none" w:sz="0" w:space="0" w:color="auto"/>
            <w:right w:val="none" w:sz="0" w:space="0" w:color="auto"/>
          </w:divBdr>
        </w:div>
        <w:div w:id="1494252309">
          <w:marLeft w:val="0"/>
          <w:marRight w:val="0"/>
          <w:marTop w:val="0"/>
          <w:marBottom w:val="0"/>
          <w:divBdr>
            <w:top w:val="none" w:sz="0" w:space="0" w:color="auto"/>
            <w:left w:val="none" w:sz="0" w:space="0" w:color="auto"/>
            <w:bottom w:val="none" w:sz="0" w:space="0" w:color="auto"/>
            <w:right w:val="none" w:sz="0" w:space="0" w:color="auto"/>
          </w:divBdr>
        </w:div>
        <w:div w:id="1926763035">
          <w:marLeft w:val="0"/>
          <w:marRight w:val="0"/>
          <w:marTop w:val="0"/>
          <w:marBottom w:val="0"/>
          <w:divBdr>
            <w:top w:val="none" w:sz="0" w:space="0" w:color="auto"/>
            <w:left w:val="none" w:sz="0" w:space="0" w:color="auto"/>
            <w:bottom w:val="none" w:sz="0" w:space="0" w:color="auto"/>
            <w:right w:val="none" w:sz="0" w:space="0" w:color="auto"/>
          </w:divBdr>
        </w:div>
      </w:divsChild>
    </w:div>
    <w:div w:id="305280207">
      <w:bodyDiv w:val="1"/>
      <w:marLeft w:val="0"/>
      <w:marRight w:val="0"/>
      <w:marTop w:val="0"/>
      <w:marBottom w:val="0"/>
      <w:divBdr>
        <w:top w:val="none" w:sz="0" w:space="0" w:color="auto"/>
        <w:left w:val="none" w:sz="0" w:space="0" w:color="auto"/>
        <w:bottom w:val="none" w:sz="0" w:space="0" w:color="auto"/>
        <w:right w:val="none" w:sz="0" w:space="0" w:color="auto"/>
      </w:divBdr>
      <w:divsChild>
        <w:div w:id="1668553237">
          <w:marLeft w:val="0"/>
          <w:marRight w:val="0"/>
          <w:marTop w:val="0"/>
          <w:marBottom w:val="0"/>
          <w:divBdr>
            <w:top w:val="none" w:sz="0" w:space="0" w:color="auto"/>
            <w:left w:val="none" w:sz="0" w:space="0" w:color="auto"/>
            <w:bottom w:val="none" w:sz="0" w:space="0" w:color="auto"/>
            <w:right w:val="none" w:sz="0" w:space="0" w:color="auto"/>
          </w:divBdr>
          <w:divsChild>
            <w:div w:id="236014783">
              <w:marLeft w:val="-75"/>
              <w:marRight w:val="0"/>
              <w:marTop w:val="30"/>
              <w:marBottom w:val="30"/>
              <w:divBdr>
                <w:top w:val="none" w:sz="0" w:space="0" w:color="auto"/>
                <w:left w:val="none" w:sz="0" w:space="0" w:color="auto"/>
                <w:bottom w:val="none" w:sz="0" w:space="0" w:color="auto"/>
                <w:right w:val="none" w:sz="0" w:space="0" w:color="auto"/>
              </w:divBdr>
              <w:divsChild>
                <w:div w:id="791092460">
                  <w:marLeft w:val="0"/>
                  <w:marRight w:val="0"/>
                  <w:marTop w:val="0"/>
                  <w:marBottom w:val="0"/>
                  <w:divBdr>
                    <w:top w:val="none" w:sz="0" w:space="0" w:color="auto"/>
                    <w:left w:val="none" w:sz="0" w:space="0" w:color="auto"/>
                    <w:bottom w:val="none" w:sz="0" w:space="0" w:color="auto"/>
                    <w:right w:val="none" w:sz="0" w:space="0" w:color="auto"/>
                  </w:divBdr>
                  <w:divsChild>
                    <w:div w:id="852308096">
                      <w:marLeft w:val="0"/>
                      <w:marRight w:val="0"/>
                      <w:marTop w:val="0"/>
                      <w:marBottom w:val="0"/>
                      <w:divBdr>
                        <w:top w:val="none" w:sz="0" w:space="0" w:color="auto"/>
                        <w:left w:val="none" w:sz="0" w:space="0" w:color="auto"/>
                        <w:bottom w:val="none" w:sz="0" w:space="0" w:color="auto"/>
                        <w:right w:val="none" w:sz="0" w:space="0" w:color="auto"/>
                      </w:divBdr>
                    </w:div>
                  </w:divsChild>
                </w:div>
                <w:div w:id="2033215651">
                  <w:marLeft w:val="0"/>
                  <w:marRight w:val="0"/>
                  <w:marTop w:val="0"/>
                  <w:marBottom w:val="0"/>
                  <w:divBdr>
                    <w:top w:val="none" w:sz="0" w:space="0" w:color="auto"/>
                    <w:left w:val="none" w:sz="0" w:space="0" w:color="auto"/>
                    <w:bottom w:val="none" w:sz="0" w:space="0" w:color="auto"/>
                    <w:right w:val="none" w:sz="0" w:space="0" w:color="auto"/>
                  </w:divBdr>
                  <w:divsChild>
                    <w:div w:id="337849403">
                      <w:marLeft w:val="0"/>
                      <w:marRight w:val="0"/>
                      <w:marTop w:val="0"/>
                      <w:marBottom w:val="0"/>
                      <w:divBdr>
                        <w:top w:val="none" w:sz="0" w:space="0" w:color="auto"/>
                        <w:left w:val="none" w:sz="0" w:space="0" w:color="auto"/>
                        <w:bottom w:val="none" w:sz="0" w:space="0" w:color="auto"/>
                        <w:right w:val="none" w:sz="0" w:space="0" w:color="auto"/>
                      </w:divBdr>
                    </w:div>
                  </w:divsChild>
                </w:div>
                <w:div w:id="98372758">
                  <w:marLeft w:val="0"/>
                  <w:marRight w:val="0"/>
                  <w:marTop w:val="0"/>
                  <w:marBottom w:val="0"/>
                  <w:divBdr>
                    <w:top w:val="none" w:sz="0" w:space="0" w:color="auto"/>
                    <w:left w:val="none" w:sz="0" w:space="0" w:color="auto"/>
                    <w:bottom w:val="none" w:sz="0" w:space="0" w:color="auto"/>
                    <w:right w:val="none" w:sz="0" w:space="0" w:color="auto"/>
                  </w:divBdr>
                  <w:divsChild>
                    <w:div w:id="1667971743">
                      <w:marLeft w:val="0"/>
                      <w:marRight w:val="0"/>
                      <w:marTop w:val="0"/>
                      <w:marBottom w:val="0"/>
                      <w:divBdr>
                        <w:top w:val="none" w:sz="0" w:space="0" w:color="auto"/>
                        <w:left w:val="none" w:sz="0" w:space="0" w:color="auto"/>
                        <w:bottom w:val="none" w:sz="0" w:space="0" w:color="auto"/>
                        <w:right w:val="none" w:sz="0" w:space="0" w:color="auto"/>
                      </w:divBdr>
                    </w:div>
                  </w:divsChild>
                </w:div>
                <w:div w:id="549614989">
                  <w:marLeft w:val="0"/>
                  <w:marRight w:val="0"/>
                  <w:marTop w:val="0"/>
                  <w:marBottom w:val="0"/>
                  <w:divBdr>
                    <w:top w:val="none" w:sz="0" w:space="0" w:color="auto"/>
                    <w:left w:val="none" w:sz="0" w:space="0" w:color="auto"/>
                    <w:bottom w:val="none" w:sz="0" w:space="0" w:color="auto"/>
                    <w:right w:val="none" w:sz="0" w:space="0" w:color="auto"/>
                  </w:divBdr>
                  <w:divsChild>
                    <w:div w:id="1936860827">
                      <w:marLeft w:val="0"/>
                      <w:marRight w:val="0"/>
                      <w:marTop w:val="0"/>
                      <w:marBottom w:val="0"/>
                      <w:divBdr>
                        <w:top w:val="none" w:sz="0" w:space="0" w:color="auto"/>
                        <w:left w:val="none" w:sz="0" w:space="0" w:color="auto"/>
                        <w:bottom w:val="none" w:sz="0" w:space="0" w:color="auto"/>
                        <w:right w:val="none" w:sz="0" w:space="0" w:color="auto"/>
                      </w:divBdr>
                    </w:div>
                  </w:divsChild>
                </w:div>
                <w:div w:id="926496802">
                  <w:marLeft w:val="0"/>
                  <w:marRight w:val="0"/>
                  <w:marTop w:val="0"/>
                  <w:marBottom w:val="0"/>
                  <w:divBdr>
                    <w:top w:val="none" w:sz="0" w:space="0" w:color="auto"/>
                    <w:left w:val="none" w:sz="0" w:space="0" w:color="auto"/>
                    <w:bottom w:val="none" w:sz="0" w:space="0" w:color="auto"/>
                    <w:right w:val="none" w:sz="0" w:space="0" w:color="auto"/>
                  </w:divBdr>
                  <w:divsChild>
                    <w:div w:id="1076248352">
                      <w:marLeft w:val="0"/>
                      <w:marRight w:val="0"/>
                      <w:marTop w:val="0"/>
                      <w:marBottom w:val="0"/>
                      <w:divBdr>
                        <w:top w:val="none" w:sz="0" w:space="0" w:color="auto"/>
                        <w:left w:val="none" w:sz="0" w:space="0" w:color="auto"/>
                        <w:bottom w:val="none" w:sz="0" w:space="0" w:color="auto"/>
                        <w:right w:val="none" w:sz="0" w:space="0" w:color="auto"/>
                      </w:divBdr>
                    </w:div>
                  </w:divsChild>
                </w:div>
                <w:div w:id="1969433022">
                  <w:marLeft w:val="0"/>
                  <w:marRight w:val="0"/>
                  <w:marTop w:val="0"/>
                  <w:marBottom w:val="0"/>
                  <w:divBdr>
                    <w:top w:val="none" w:sz="0" w:space="0" w:color="auto"/>
                    <w:left w:val="none" w:sz="0" w:space="0" w:color="auto"/>
                    <w:bottom w:val="none" w:sz="0" w:space="0" w:color="auto"/>
                    <w:right w:val="none" w:sz="0" w:space="0" w:color="auto"/>
                  </w:divBdr>
                  <w:divsChild>
                    <w:div w:id="54934982">
                      <w:marLeft w:val="0"/>
                      <w:marRight w:val="0"/>
                      <w:marTop w:val="0"/>
                      <w:marBottom w:val="0"/>
                      <w:divBdr>
                        <w:top w:val="none" w:sz="0" w:space="0" w:color="auto"/>
                        <w:left w:val="none" w:sz="0" w:space="0" w:color="auto"/>
                        <w:bottom w:val="none" w:sz="0" w:space="0" w:color="auto"/>
                        <w:right w:val="none" w:sz="0" w:space="0" w:color="auto"/>
                      </w:divBdr>
                    </w:div>
                  </w:divsChild>
                </w:div>
                <w:div w:id="2003042683">
                  <w:marLeft w:val="0"/>
                  <w:marRight w:val="0"/>
                  <w:marTop w:val="0"/>
                  <w:marBottom w:val="0"/>
                  <w:divBdr>
                    <w:top w:val="none" w:sz="0" w:space="0" w:color="auto"/>
                    <w:left w:val="none" w:sz="0" w:space="0" w:color="auto"/>
                    <w:bottom w:val="none" w:sz="0" w:space="0" w:color="auto"/>
                    <w:right w:val="none" w:sz="0" w:space="0" w:color="auto"/>
                  </w:divBdr>
                  <w:divsChild>
                    <w:div w:id="1737165217">
                      <w:marLeft w:val="0"/>
                      <w:marRight w:val="0"/>
                      <w:marTop w:val="0"/>
                      <w:marBottom w:val="0"/>
                      <w:divBdr>
                        <w:top w:val="none" w:sz="0" w:space="0" w:color="auto"/>
                        <w:left w:val="none" w:sz="0" w:space="0" w:color="auto"/>
                        <w:bottom w:val="none" w:sz="0" w:space="0" w:color="auto"/>
                        <w:right w:val="none" w:sz="0" w:space="0" w:color="auto"/>
                      </w:divBdr>
                    </w:div>
                  </w:divsChild>
                </w:div>
                <w:div w:id="1022129990">
                  <w:marLeft w:val="0"/>
                  <w:marRight w:val="0"/>
                  <w:marTop w:val="0"/>
                  <w:marBottom w:val="0"/>
                  <w:divBdr>
                    <w:top w:val="none" w:sz="0" w:space="0" w:color="auto"/>
                    <w:left w:val="none" w:sz="0" w:space="0" w:color="auto"/>
                    <w:bottom w:val="none" w:sz="0" w:space="0" w:color="auto"/>
                    <w:right w:val="none" w:sz="0" w:space="0" w:color="auto"/>
                  </w:divBdr>
                  <w:divsChild>
                    <w:div w:id="1417744623">
                      <w:marLeft w:val="0"/>
                      <w:marRight w:val="0"/>
                      <w:marTop w:val="0"/>
                      <w:marBottom w:val="0"/>
                      <w:divBdr>
                        <w:top w:val="none" w:sz="0" w:space="0" w:color="auto"/>
                        <w:left w:val="none" w:sz="0" w:space="0" w:color="auto"/>
                        <w:bottom w:val="none" w:sz="0" w:space="0" w:color="auto"/>
                        <w:right w:val="none" w:sz="0" w:space="0" w:color="auto"/>
                      </w:divBdr>
                    </w:div>
                  </w:divsChild>
                </w:div>
                <w:div w:id="1040130586">
                  <w:marLeft w:val="0"/>
                  <w:marRight w:val="0"/>
                  <w:marTop w:val="0"/>
                  <w:marBottom w:val="0"/>
                  <w:divBdr>
                    <w:top w:val="none" w:sz="0" w:space="0" w:color="auto"/>
                    <w:left w:val="none" w:sz="0" w:space="0" w:color="auto"/>
                    <w:bottom w:val="none" w:sz="0" w:space="0" w:color="auto"/>
                    <w:right w:val="none" w:sz="0" w:space="0" w:color="auto"/>
                  </w:divBdr>
                  <w:divsChild>
                    <w:div w:id="1979416343">
                      <w:marLeft w:val="0"/>
                      <w:marRight w:val="0"/>
                      <w:marTop w:val="0"/>
                      <w:marBottom w:val="0"/>
                      <w:divBdr>
                        <w:top w:val="none" w:sz="0" w:space="0" w:color="auto"/>
                        <w:left w:val="none" w:sz="0" w:space="0" w:color="auto"/>
                        <w:bottom w:val="none" w:sz="0" w:space="0" w:color="auto"/>
                        <w:right w:val="none" w:sz="0" w:space="0" w:color="auto"/>
                      </w:divBdr>
                    </w:div>
                  </w:divsChild>
                </w:div>
                <w:div w:id="887573593">
                  <w:marLeft w:val="0"/>
                  <w:marRight w:val="0"/>
                  <w:marTop w:val="0"/>
                  <w:marBottom w:val="0"/>
                  <w:divBdr>
                    <w:top w:val="none" w:sz="0" w:space="0" w:color="auto"/>
                    <w:left w:val="none" w:sz="0" w:space="0" w:color="auto"/>
                    <w:bottom w:val="none" w:sz="0" w:space="0" w:color="auto"/>
                    <w:right w:val="none" w:sz="0" w:space="0" w:color="auto"/>
                  </w:divBdr>
                  <w:divsChild>
                    <w:div w:id="1262255734">
                      <w:marLeft w:val="0"/>
                      <w:marRight w:val="0"/>
                      <w:marTop w:val="0"/>
                      <w:marBottom w:val="0"/>
                      <w:divBdr>
                        <w:top w:val="none" w:sz="0" w:space="0" w:color="auto"/>
                        <w:left w:val="none" w:sz="0" w:space="0" w:color="auto"/>
                        <w:bottom w:val="none" w:sz="0" w:space="0" w:color="auto"/>
                        <w:right w:val="none" w:sz="0" w:space="0" w:color="auto"/>
                      </w:divBdr>
                    </w:div>
                  </w:divsChild>
                </w:div>
                <w:div w:id="440149815">
                  <w:marLeft w:val="0"/>
                  <w:marRight w:val="0"/>
                  <w:marTop w:val="0"/>
                  <w:marBottom w:val="0"/>
                  <w:divBdr>
                    <w:top w:val="none" w:sz="0" w:space="0" w:color="auto"/>
                    <w:left w:val="none" w:sz="0" w:space="0" w:color="auto"/>
                    <w:bottom w:val="none" w:sz="0" w:space="0" w:color="auto"/>
                    <w:right w:val="none" w:sz="0" w:space="0" w:color="auto"/>
                  </w:divBdr>
                  <w:divsChild>
                    <w:div w:id="309865382">
                      <w:marLeft w:val="0"/>
                      <w:marRight w:val="0"/>
                      <w:marTop w:val="0"/>
                      <w:marBottom w:val="0"/>
                      <w:divBdr>
                        <w:top w:val="none" w:sz="0" w:space="0" w:color="auto"/>
                        <w:left w:val="none" w:sz="0" w:space="0" w:color="auto"/>
                        <w:bottom w:val="none" w:sz="0" w:space="0" w:color="auto"/>
                        <w:right w:val="none" w:sz="0" w:space="0" w:color="auto"/>
                      </w:divBdr>
                    </w:div>
                  </w:divsChild>
                </w:div>
                <w:div w:id="1225679540">
                  <w:marLeft w:val="0"/>
                  <w:marRight w:val="0"/>
                  <w:marTop w:val="0"/>
                  <w:marBottom w:val="0"/>
                  <w:divBdr>
                    <w:top w:val="none" w:sz="0" w:space="0" w:color="auto"/>
                    <w:left w:val="none" w:sz="0" w:space="0" w:color="auto"/>
                    <w:bottom w:val="none" w:sz="0" w:space="0" w:color="auto"/>
                    <w:right w:val="none" w:sz="0" w:space="0" w:color="auto"/>
                  </w:divBdr>
                  <w:divsChild>
                    <w:div w:id="2033191742">
                      <w:marLeft w:val="0"/>
                      <w:marRight w:val="0"/>
                      <w:marTop w:val="0"/>
                      <w:marBottom w:val="0"/>
                      <w:divBdr>
                        <w:top w:val="none" w:sz="0" w:space="0" w:color="auto"/>
                        <w:left w:val="none" w:sz="0" w:space="0" w:color="auto"/>
                        <w:bottom w:val="none" w:sz="0" w:space="0" w:color="auto"/>
                        <w:right w:val="none" w:sz="0" w:space="0" w:color="auto"/>
                      </w:divBdr>
                    </w:div>
                  </w:divsChild>
                </w:div>
                <w:div w:id="930700020">
                  <w:marLeft w:val="0"/>
                  <w:marRight w:val="0"/>
                  <w:marTop w:val="0"/>
                  <w:marBottom w:val="0"/>
                  <w:divBdr>
                    <w:top w:val="none" w:sz="0" w:space="0" w:color="auto"/>
                    <w:left w:val="none" w:sz="0" w:space="0" w:color="auto"/>
                    <w:bottom w:val="none" w:sz="0" w:space="0" w:color="auto"/>
                    <w:right w:val="none" w:sz="0" w:space="0" w:color="auto"/>
                  </w:divBdr>
                  <w:divsChild>
                    <w:div w:id="1184397795">
                      <w:marLeft w:val="0"/>
                      <w:marRight w:val="0"/>
                      <w:marTop w:val="0"/>
                      <w:marBottom w:val="0"/>
                      <w:divBdr>
                        <w:top w:val="none" w:sz="0" w:space="0" w:color="auto"/>
                        <w:left w:val="none" w:sz="0" w:space="0" w:color="auto"/>
                        <w:bottom w:val="none" w:sz="0" w:space="0" w:color="auto"/>
                        <w:right w:val="none" w:sz="0" w:space="0" w:color="auto"/>
                      </w:divBdr>
                    </w:div>
                  </w:divsChild>
                </w:div>
                <w:div w:id="480924477">
                  <w:marLeft w:val="0"/>
                  <w:marRight w:val="0"/>
                  <w:marTop w:val="0"/>
                  <w:marBottom w:val="0"/>
                  <w:divBdr>
                    <w:top w:val="none" w:sz="0" w:space="0" w:color="auto"/>
                    <w:left w:val="none" w:sz="0" w:space="0" w:color="auto"/>
                    <w:bottom w:val="none" w:sz="0" w:space="0" w:color="auto"/>
                    <w:right w:val="none" w:sz="0" w:space="0" w:color="auto"/>
                  </w:divBdr>
                  <w:divsChild>
                    <w:div w:id="1481000028">
                      <w:marLeft w:val="0"/>
                      <w:marRight w:val="0"/>
                      <w:marTop w:val="0"/>
                      <w:marBottom w:val="0"/>
                      <w:divBdr>
                        <w:top w:val="none" w:sz="0" w:space="0" w:color="auto"/>
                        <w:left w:val="none" w:sz="0" w:space="0" w:color="auto"/>
                        <w:bottom w:val="none" w:sz="0" w:space="0" w:color="auto"/>
                        <w:right w:val="none" w:sz="0" w:space="0" w:color="auto"/>
                      </w:divBdr>
                    </w:div>
                  </w:divsChild>
                </w:div>
                <w:div w:id="729154285">
                  <w:marLeft w:val="0"/>
                  <w:marRight w:val="0"/>
                  <w:marTop w:val="0"/>
                  <w:marBottom w:val="0"/>
                  <w:divBdr>
                    <w:top w:val="none" w:sz="0" w:space="0" w:color="auto"/>
                    <w:left w:val="none" w:sz="0" w:space="0" w:color="auto"/>
                    <w:bottom w:val="none" w:sz="0" w:space="0" w:color="auto"/>
                    <w:right w:val="none" w:sz="0" w:space="0" w:color="auto"/>
                  </w:divBdr>
                  <w:divsChild>
                    <w:div w:id="1982269161">
                      <w:marLeft w:val="0"/>
                      <w:marRight w:val="0"/>
                      <w:marTop w:val="0"/>
                      <w:marBottom w:val="0"/>
                      <w:divBdr>
                        <w:top w:val="none" w:sz="0" w:space="0" w:color="auto"/>
                        <w:left w:val="none" w:sz="0" w:space="0" w:color="auto"/>
                        <w:bottom w:val="none" w:sz="0" w:space="0" w:color="auto"/>
                        <w:right w:val="none" w:sz="0" w:space="0" w:color="auto"/>
                      </w:divBdr>
                    </w:div>
                  </w:divsChild>
                </w:div>
                <w:div w:id="24868726">
                  <w:marLeft w:val="0"/>
                  <w:marRight w:val="0"/>
                  <w:marTop w:val="0"/>
                  <w:marBottom w:val="0"/>
                  <w:divBdr>
                    <w:top w:val="none" w:sz="0" w:space="0" w:color="auto"/>
                    <w:left w:val="none" w:sz="0" w:space="0" w:color="auto"/>
                    <w:bottom w:val="none" w:sz="0" w:space="0" w:color="auto"/>
                    <w:right w:val="none" w:sz="0" w:space="0" w:color="auto"/>
                  </w:divBdr>
                  <w:divsChild>
                    <w:div w:id="13932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0234">
          <w:marLeft w:val="0"/>
          <w:marRight w:val="0"/>
          <w:marTop w:val="0"/>
          <w:marBottom w:val="0"/>
          <w:divBdr>
            <w:top w:val="none" w:sz="0" w:space="0" w:color="auto"/>
            <w:left w:val="none" w:sz="0" w:space="0" w:color="auto"/>
            <w:bottom w:val="none" w:sz="0" w:space="0" w:color="auto"/>
            <w:right w:val="none" w:sz="0" w:space="0" w:color="auto"/>
          </w:divBdr>
        </w:div>
      </w:divsChild>
    </w:div>
    <w:div w:id="313947872">
      <w:bodyDiv w:val="1"/>
      <w:marLeft w:val="0"/>
      <w:marRight w:val="0"/>
      <w:marTop w:val="0"/>
      <w:marBottom w:val="0"/>
      <w:divBdr>
        <w:top w:val="none" w:sz="0" w:space="0" w:color="auto"/>
        <w:left w:val="none" w:sz="0" w:space="0" w:color="auto"/>
        <w:bottom w:val="none" w:sz="0" w:space="0" w:color="auto"/>
        <w:right w:val="none" w:sz="0" w:space="0" w:color="auto"/>
      </w:divBdr>
      <w:divsChild>
        <w:div w:id="300313054">
          <w:marLeft w:val="0"/>
          <w:marRight w:val="0"/>
          <w:marTop w:val="0"/>
          <w:marBottom w:val="0"/>
          <w:divBdr>
            <w:top w:val="none" w:sz="0" w:space="0" w:color="auto"/>
            <w:left w:val="none" w:sz="0" w:space="0" w:color="auto"/>
            <w:bottom w:val="none" w:sz="0" w:space="0" w:color="auto"/>
            <w:right w:val="none" w:sz="0" w:space="0" w:color="auto"/>
          </w:divBdr>
          <w:divsChild>
            <w:div w:id="1940795075">
              <w:marLeft w:val="0"/>
              <w:marRight w:val="0"/>
              <w:marTop w:val="0"/>
              <w:marBottom w:val="0"/>
              <w:divBdr>
                <w:top w:val="none" w:sz="0" w:space="0" w:color="auto"/>
                <w:left w:val="none" w:sz="0" w:space="0" w:color="auto"/>
                <w:bottom w:val="none" w:sz="0" w:space="0" w:color="auto"/>
                <w:right w:val="none" w:sz="0" w:space="0" w:color="auto"/>
              </w:divBdr>
            </w:div>
          </w:divsChild>
        </w:div>
        <w:div w:id="1670063716">
          <w:marLeft w:val="0"/>
          <w:marRight w:val="0"/>
          <w:marTop w:val="0"/>
          <w:marBottom w:val="0"/>
          <w:divBdr>
            <w:top w:val="none" w:sz="0" w:space="0" w:color="auto"/>
            <w:left w:val="none" w:sz="0" w:space="0" w:color="auto"/>
            <w:bottom w:val="none" w:sz="0" w:space="0" w:color="auto"/>
            <w:right w:val="none" w:sz="0" w:space="0" w:color="auto"/>
          </w:divBdr>
          <w:divsChild>
            <w:div w:id="349767940">
              <w:marLeft w:val="0"/>
              <w:marRight w:val="0"/>
              <w:marTop w:val="0"/>
              <w:marBottom w:val="0"/>
              <w:divBdr>
                <w:top w:val="none" w:sz="0" w:space="0" w:color="auto"/>
                <w:left w:val="none" w:sz="0" w:space="0" w:color="auto"/>
                <w:bottom w:val="none" w:sz="0" w:space="0" w:color="auto"/>
                <w:right w:val="none" w:sz="0" w:space="0" w:color="auto"/>
              </w:divBdr>
            </w:div>
          </w:divsChild>
        </w:div>
        <w:div w:id="2051955585">
          <w:marLeft w:val="0"/>
          <w:marRight w:val="0"/>
          <w:marTop w:val="0"/>
          <w:marBottom w:val="0"/>
          <w:divBdr>
            <w:top w:val="none" w:sz="0" w:space="0" w:color="auto"/>
            <w:left w:val="none" w:sz="0" w:space="0" w:color="auto"/>
            <w:bottom w:val="none" w:sz="0" w:space="0" w:color="auto"/>
            <w:right w:val="none" w:sz="0" w:space="0" w:color="auto"/>
          </w:divBdr>
          <w:divsChild>
            <w:div w:id="1563177794">
              <w:marLeft w:val="0"/>
              <w:marRight w:val="0"/>
              <w:marTop w:val="0"/>
              <w:marBottom w:val="0"/>
              <w:divBdr>
                <w:top w:val="none" w:sz="0" w:space="0" w:color="auto"/>
                <w:left w:val="none" w:sz="0" w:space="0" w:color="auto"/>
                <w:bottom w:val="none" w:sz="0" w:space="0" w:color="auto"/>
                <w:right w:val="none" w:sz="0" w:space="0" w:color="auto"/>
              </w:divBdr>
            </w:div>
          </w:divsChild>
        </w:div>
        <w:div w:id="1542740010">
          <w:marLeft w:val="0"/>
          <w:marRight w:val="0"/>
          <w:marTop w:val="0"/>
          <w:marBottom w:val="0"/>
          <w:divBdr>
            <w:top w:val="none" w:sz="0" w:space="0" w:color="auto"/>
            <w:left w:val="none" w:sz="0" w:space="0" w:color="auto"/>
            <w:bottom w:val="none" w:sz="0" w:space="0" w:color="auto"/>
            <w:right w:val="none" w:sz="0" w:space="0" w:color="auto"/>
          </w:divBdr>
          <w:divsChild>
            <w:div w:id="322897886">
              <w:marLeft w:val="0"/>
              <w:marRight w:val="0"/>
              <w:marTop w:val="0"/>
              <w:marBottom w:val="0"/>
              <w:divBdr>
                <w:top w:val="none" w:sz="0" w:space="0" w:color="auto"/>
                <w:left w:val="none" w:sz="0" w:space="0" w:color="auto"/>
                <w:bottom w:val="none" w:sz="0" w:space="0" w:color="auto"/>
                <w:right w:val="none" w:sz="0" w:space="0" w:color="auto"/>
              </w:divBdr>
            </w:div>
          </w:divsChild>
        </w:div>
        <w:div w:id="385029832">
          <w:marLeft w:val="0"/>
          <w:marRight w:val="0"/>
          <w:marTop w:val="0"/>
          <w:marBottom w:val="0"/>
          <w:divBdr>
            <w:top w:val="none" w:sz="0" w:space="0" w:color="auto"/>
            <w:left w:val="none" w:sz="0" w:space="0" w:color="auto"/>
            <w:bottom w:val="none" w:sz="0" w:space="0" w:color="auto"/>
            <w:right w:val="none" w:sz="0" w:space="0" w:color="auto"/>
          </w:divBdr>
          <w:divsChild>
            <w:div w:id="1851946390">
              <w:marLeft w:val="0"/>
              <w:marRight w:val="0"/>
              <w:marTop w:val="0"/>
              <w:marBottom w:val="0"/>
              <w:divBdr>
                <w:top w:val="none" w:sz="0" w:space="0" w:color="auto"/>
                <w:left w:val="none" w:sz="0" w:space="0" w:color="auto"/>
                <w:bottom w:val="none" w:sz="0" w:space="0" w:color="auto"/>
                <w:right w:val="none" w:sz="0" w:space="0" w:color="auto"/>
              </w:divBdr>
            </w:div>
          </w:divsChild>
        </w:div>
        <w:div w:id="1175606067">
          <w:marLeft w:val="0"/>
          <w:marRight w:val="0"/>
          <w:marTop w:val="0"/>
          <w:marBottom w:val="0"/>
          <w:divBdr>
            <w:top w:val="none" w:sz="0" w:space="0" w:color="auto"/>
            <w:left w:val="none" w:sz="0" w:space="0" w:color="auto"/>
            <w:bottom w:val="none" w:sz="0" w:space="0" w:color="auto"/>
            <w:right w:val="none" w:sz="0" w:space="0" w:color="auto"/>
          </w:divBdr>
          <w:divsChild>
            <w:div w:id="1951886886">
              <w:marLeft w:val="0"/>
              <w:marRight w:val="0"/>
              <w:marTop w:val="0"/>
              <w:marBottom w:val="0"/>
              <w:divBdr>
                <w:top w:val="none" w:sz="0" w:space="0" w:color="auto"/>
                <w:left w:val="none" w:sz="0" w:space="0" w:color="auto"/>
                <w:bottom w:val="none" w:sz="0" w:space="0" w:color="auto"/>
                <w:right w:val="none" w:sz="0" w:space="0" w:color="auto"/>
              </w:divBdr>
            </w:div>
          </w:divsChild>
        </w:div>
        <w:div w:id="934289669">
          <w:marLeft w:val="0"/>
          <w:marRight w:val="0"/>
          <w:marTop w:val="0"/>
          <w:marBottom w:val="0"/>
          <w:divBdr>
            <w:top w:val="none" w:sz="0" w:space="0" w:color="auto"/>
            <w:left w:val="none" w:sz="0" w:space="0" w:color="auto"/>
            <w:bottom w:val="none" w:sz="0" w:space="0" w:color="auto"/>
            <w:right w:val="none" w:sz="0" w:space="0" w:color="auto"/>
          </w:divBdr>
          <w:divsChild>
            <w:div w:id="1596594800">
              <w:marLeft w:val="0"/>
              <w:marRight w:val="0"/>
              <w:marTop w:val="0"/>
              <w:marBottom w:val="0"/>
              <w:divBdr>
                <w:top w:val="none" w:sz="0" w:space="0" w:color="auto"/>
                <w:left w:val="none" w:sz="0" w:space="0" w:color="auto"/>
                <w:bottom w:val="none" w:sz="0" w:space="0" w:color="auto"/>
                <w:right w:val="none" w:sz="0" w:space="0" w:color="auto"/>
              </w:divBdr>
            </w:div>
          </w:divsChild>
        </w:div>
        <w:div w:id="698823429">
          <w:marLeft w:val="0"/>
          <w:marRight w:val="0"/>
          <w:marTop w:val="0"/>
          <w:marBottom w:val="0"/>
          <w:divBdr>
            <w:top w:val="none" w:sz="0" w:space="0" w:color="auto"/>
            <w:left w:val="none" w:sz="0" w:space="0" w:color="auto"/>
            <w:bottom w:val="none" w:sz="0" w:space="0" w:color="auto"/>
            <w:right w:val="none" w:sz="0" w:space="0" w:color="auto"/>
          </w:divBdr>
          <w:divsChild>
            <w:div w:id="1077629835">
              <w:marLeft w:val="0"/>
              <w:marRight w:val="0"/>
              <w:marTop w:val="0"/>
              <w:marBottom w:val="0"/>
              <w:divBdr>
                <w:top w:val="none" w:sz="0" w:space="0" w:color="auto"/>
                <w:left w:val="none" w:sz="0" w:space="0" w:color="auto"/>
                <w:bottom w:val="none" w:sz="0" w:space="0" w:color="auto"/>
                <w:right w:val="none" w:sz="0" w:space="0" w:color="auto"/>
              </w:divBdr>
            </w:div>
          </w:divsChild>
        </w:div>
        <w:div w:id="1343125007">
          <w:marLeft w:val="0"/>
          <w:marRight w:val="0"/>
          <w:marTop w:val="0"/>
          <w:marBottom w:val="0"/>
          <w:divBdr>
            <w:top w:val="none" w:sz="0" w:space="0" w:color="auto"/>
            <w:left w:val="none" w:sz="0" w:space="0" w:color="auto"/>
            <w:bottom w:val="none" w:sz="0" w:space="0" w:color="auto"/>
            <w:right w:val="none" w:sz="0" w:space="0" w:color="auto"/>
          </w:divBdr>
          <w:divsChild>
            <w:div w:id="1578593717">
              <w:marLeft w:val="0"/>
              <w:marRight w:val="0"/>
              <w:marTop w:val="0"/>
              <w:marBottom w:val="0"/>
              <w:divBdr>
                <w:top w:val="none" w:sz="0" w:space="0" w:color="auto"/>
                <w:left w:val="none" w:sz="0" w:space="0" w:color="auto"/>
                <w:bottom w:val="none" w:sz="0" w:space="0" w:color="auto"/>
                <w:right w:val="none" w:sz="0" w:space="0" w:color="auto"/>
              </w:divBdr>
            </w:div>
          </w:divsChild>
        </w:div>
        <w:div w:id="885990230">
          <w:marLeft w:val="0"/>
          <w:marRight w:val="0"/>
          <w:marTop w:val="0"/>
          <w:marBottom w:val="0"/>
          <w:divBdr>
            <w:top w:val="none" w:sz="0" w:space="0" w:color="auto"/>
            <w:left w:val="none" w:sz="0" w:space="0" w:color="auto"/>
            <w:bottom w:val="none" w:sz="0" w:space="0" w:color="auto"/>
            <w:right w:val="none" w:sz="0" w:space="0" w:color="auto"/>
          </w:divBdr>
          <w:divsChild>
            <w:div w:id="913977522">
              <w:marLeft w:val="0"/>
              <w:marRight w:val="0"/>
              <w:marTop w:val="0"/>
              <w:marBottom w:val="0"/>
              <w:divBdr>
                <w:top w:val="none" w:sz="0" w:space="0" w:color="auto"/>
                <w:left w:val="none" w:sz="0" w:space="0" w:color="auto"/>
                <w:bottom w:val="none" w:sz="0" w:space="0" w:color="auto"/>
                <w:right w:val="none" w:sz="0" w:space="0" w:color="auto"/>
              </w:divBdr>
            </w:div>
          </w:divsChild>
        </w:div>
        <w:div w:id="1362971255">
          <w:marLeft w:val="0"/>
          <w:marRight w:val="0"/>
          <w:marTop w:val="0"/>
          <w:marBottom w:val="0"/>
          <w:divBdr>
            <w:top w:val="none" w:sz="0" w:space="0" w:color="auto"/>
            <w:left w:val="none" w:sz="0" w:space="0" w:color="auto"/>
            <w:bottom w:val="none" w:sz="0" w:space="0" w:color="auto"/>
            <w:right w:val="none" w:sz="0" w:space="0" w:color="auto"/>
          </w:divBdr>
          <w:divsChild>
            <w:div w:id="559361223">
              <w:marLeft w:val="0"/>
              <w:marRight w:val="0"/>
              <w:marTop w:val="0"/>
              <w:marBottom w:val="0"/>
              <w:divBdr>
                <w:top w:val="none" w:sz="0" w:space="0" w:color="auto"/>
                <w:left w:val="none" w:sz="0" w:space="0" w:color="auto"/>
                <w:bottom w:val="none" w:sz="0" w:space="0" w:color="auto"/>
                <w:right w:val="none" w:sz="0" w:space="0" w:color="auto"/>
              </w:divBdr>
            </w:div>
          </w:divsChild>
        </w:div>
        <w:div w:id="1464271113">
          <w:marLeft w:val="0"/>
          <w:marRight w:val="0"/>
          <w:marTop w:val="0"/>
          <w:marBottom w:val="0"/>
          <w:divBdr>
            <w:top w:val="none" w:sz="0" w:space="0" w:color="auto"/>
            <w:left w:val="none" w:sz="0" w:space="0" w:color="auto"/>
            <w:bottom w:val="none" w:sz="0" w:space="0" w:color="auto"/>
            <w:right w:val="none" w:sz="0" w:space="0" w:color="auto"/>
          </w:divBdr>
          <w:divsChild>
            <w:div w:id="1376395202">
              <w:marLeft w:val="0"/>
              <w:marRight w:val="0"/>
              <w:marTop w:val="0"/>
              <w:marBottom w:val="0"/>
              <w:divBdr>
                <w:top w:val="none" w:sz="0" w:space="0" w:color="auto"/>
                <w:left w:val="none" w:sz="0" w:space="0" w:color="auto"/>
                <w:bottom w:val="none" w:sz="0" w:space="0" w:color="auto"/>
                <w:right w:val="none" w:sz="0" w:space="0" w:color="auto"/>
              </w:divBdr>
            </w:div>
          </w:divsChild>
        </w:div>
        <w:div w:id="1862238156">
          <w:marLeft w:val="0"/>
          <w:marRight w:val="0"/>
          <w:marTop w:val="0"/>
          <w:marBottom w:val="0"/>
          <w:divBdr>
            <w:top w:val="none" w:sz="0" w:space="0" w:color="auto"/>
            <w:left w:val="none" w:sz="0" w:space="0" w:color="auto"/>
            <w:bottom w:val="none" w:sz="0" w:space="0" w:color="auto"/>
            <w:right w:val="none" w:sz="0" w:space="0" w:color="auto"/>
          </w:divBdr>
          <w:divsChild>
            <w:div w:id="1240945916">
              <w:marLeft w:val="0"/>
              <w:marRight w:val="0"/>
              <w:marTop w:val="0"/>
              <w:marBottom w:val="0"/>
              <w:divBdr>
                <w:top w:val="none" w:sz="0" w:space="0" w:color="auto"/>
                <w:left w:val="none" w:sz="0" w:space="0" w:color="auto"/>
                <w:bottom w:val="none" w:sz="0" w:space="0" w:color="auto"/>
                <w:right w:val="none" w:sz="0" w:space="0" w:color="auto"/>
              </w:divBdr>
            </w:div>
          </w:divsChild>
        </w:div>
        <w:div w:id="251819141">
          <w:marLeft w:val="0"/>
          <w:marRight w:val="0"/>
          <w:marTop w:val="0"/>
          <w:marBottom w:val="0"/>
          <w:divBdr>
            <w:top w:val="none" w:sz="0" w:space="0" w:color="auto"/>
            <w:left w:val="none" w:sz="0" w:space="0" w:color="auto"/>
            <w:bottom w:val="none" w:sz="0" w:space="0" w:color="auto"/>
            <w:right w:val="none" w:sz="0" w:space="0" w:color="auto"/>
          </w:divBdr>
          <w:divsChild>
            <w:div w:id="1524588721">
              <w:marLeft w:val="0"/>
              <w:marRight w:val="0"/>
              <w:marTop w:val="0"/>
              <w:marBottom w:val="0"/>
              <w:divBdr>
                <w:top w:val="none" w:sz="0" w:space="0" w:color="auto"/>
                <w:left w:val="none" w:sz="0" w:space="0" w:color="auto"/>
                <w:bottom w:val="none" w:sz="0" w:space="0" w:color="auto"/>
                <w:right w:val="none" w:sz="0" w:space="0" w:color="auto"/>
              </w:divBdr>
            </w:div>
          </w:divsChild>
        </w:div>
        <w:div w:id="2058121462">
          <w:marLeft w:val="0"/>
          <w:marRight w:val="0"/>
          <w:marTop w:val="0"/>
          <w:marBottom w:val="0"/>
          <w:divBdr>
            <w:top w:val="none" w:sz="0" w:space="0" w:color="auto"/>
            <w:left w:val="none" w:sz="0" w:space="0" w:color="auto"/>
            <w:bottom w:val="none" w:sz="0" w:space="0" w:color="auto"/>
            <w:right w:val="none" w:sz="0" w:space="0" w:color="auto"/>
          </w:divBdr>
          <w:divsChild>
            <w:div w:id="1243762510">
              <w:marLeft w:val="0"/>
              <w:marRight w:val="0"/>
              <w:marTop w:val="0"/>
              <w:marBottom w:val="0"/>
              <w:divBdr>
                <w:top w:val="none" w:sz="0" w:space="0" w:color="auto"/>
                <w:left w:val="none" w:sz="0" w:space="0" w:color="auto"/>
                <w:bottom w:val="none" w:sz="0" w:space="0" w:color="auto"/>
                <w:right w:val="none" w:sz="0" w:space="0" w:color="auto"/>
              </w:divBdr>
            </w:div>
          </w:divsChild>
        </w:div>
        <w:div w:id="149516605">
          <w:marLeft w:val="0"/>
          <w:marRight w:val="0"/>
          <w:marTop w:val="0"/>
          <w:marBottom w:val="0"/>
          <w:divBdr>
            <w:top w:val="none" w:sz="0" w:space="0" w:color="auto"/>
            <w:left w:val="none" w:sz="0" w:space="0" w:color="auto"/>
            <w:bottom w:val="none" w:sz="0" w:space="0" w:color="auto"/>
            <w:right w:val="none" w:sz="0" w:space="0" w:color="auto"/>
          </w:divBdr>
          <w:divsChild>
            <w:div w:id="7719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3761">
      <w:bodyDiv w:val="1"/>
      <w:marLeft w:val="0"/>
      <w:marRight w:val="0"/>
      <w:marTop w:val="0"/>
      <w:marBottom w:val="0"/>
      <w:divBdr>
        <w:top w:val="none" w:sz="0" w:space="0" w:color="auto"/>
        <w:left w:val="none" w:sz="0" w:space="0" w:color="auto"/>
        <w:bottom w:val="none" w:sz="0" w:space="0" w:color="auto"/>
        <w:right w:val="none" w:sz="0" w:space="0" w:color="auto"/>
      </w:divBdr>
      <w:divsChild>
        <w:div w:id="1771775700">
          <w:marLeft w:val="0"/>
          <w:marRight w:val="0"/>
          <w:marTop w:val="0"/>
          <w:marBottom w:val="0"/>
          <w:divBdr>
            <w:top w:val="none" w:sz="0" w:space="0" w:color="auto"/>
            <w:left w:val="none" w:sz="0" w:space="0" w:color="auto"/>
            <w:bottom w:val="none" w:sz="0" w:space="0" w:color="auto"/>
            <w:right w:val="none" w:sz="0" w:space="0" w:color="auto"/>
          </w:divBdr>
          <w:divsChild>
            <w:div w:id="1985115284">
              <w:marLeft w:val="0"/>
              <w:marRight w:val="0"/>
              <w:marTop w:val="0"/>
              <w:marBottom w:val="0"/>
              <w:divBdr>
                <w:top w:val="none" w:sz="0" w:space="0" w:color="auto"/>
                <w:left w:val="none" w:sz="0" w:space="0" w:color="auto"/>
                <w:bottom w:val="none" w:sz="0" w:space="0" w:color="auto"/>
                <w:right w:val="none" w:sz="0" w:space="0" w:color="auto"/>
              </w:divBdr>
            </w:div>
          </w:divsChild>
        </w:div>
        <w:div w:id="2089230502">
          <w:marLeft w:val="0"/>
          <w:marRight w:val="0"/>
          <w:marTop w:val="0"/>
          <w:marBottom w:val="0"/>
          <w:divBdr>
            <w:top w:val="none" w:sz="0" w:space="0" w:color="auto"/>
            <w:left w:val="none" w:sz="0" w:space="0" w:color="auto"/>
            <w:bottom w:val="none" w:sz="0" w:space="0" w:color="auto"/>
            <w:right w:val="none" w:sz="0" w:space="0" w:color="auto"/>
          </w:divBdr>
          <w:divsChild>
            <w:div w:id="374276366">
              <w:marLeft w:val="0"/>
              <w:marRight w:val="0"/>
              <w:marTop w:val="0"/>
              <w:marBottom w:val="0"/>
              <w:divBdr>
                <w:top w:val="none" w:sz="0" w:space="0" w:color="auto"/>
                <w:left w:val="none" w:sz="0" w:space="0" w:color="auto"/>
                <w:bottom w:val="none" w:sz="0" w:space="0" w:color="auto"/>
                <w:right w:val="none" w:sz="0" w:space="0" w:color="auto"/>
              </w:divBdr>
            </w:div>
          </w:divsChild>
        </w:div>
        <w:div w:id="641613957">
          <w:marLeft w:val="0"/>
          <w:marRight w:val="0"/>
          <w:marTop w:val="0"/>
          <w:marBottom w:val="0"/>
          <w:divBdr>
            <w:top w:val="none" w:sz="0" w:space="0" w:color="auto"/>
            <w:left w:val="none" w:sz="0" w:space="0" w:color="auto"/>
            <w:bottom w:val="none" w:sz="0" w:space="0" w:color="auto"/>
            <w:right w:val="none" w:sz="0" w:space="0" w:color="auto"/>
          </w:divBdr>
          <w:divsChild>
            <w:div w:id="474876816">
              <w:marLeft w:val="0"/>
              <w:marRight w:val="0"/>
              <w:marTop w:val="0"/>
              <w:marBottom w:val="0"/>
              <w:divBdr>
                <w:top w:val="none" w:sz="0" w:space="0" w:color="auto"/>
                <w:left w:val="none" w:sz="0" w:space="0" w:color="auto"/>
                <w:bottom w:val="none" w:sz="0" w:space="0" w:color="auto"/>
                <w:right w:val="none" w:sz="0" w:space="0" w:color="auto"/>
              </w:divBdr>
            </w:div>
          </w:divsChild>
        </w:div>
        <w:div w:id="949899902">
          <w:marLeft w:val="0"/>
          <w:marRight w:val="0"/>
          <w:marTop w:val="0"/>
          <w:marBottom w:val="0"/>
          <w:divBdr>
            <w:top w:val="none" w:sz="0" w:space="0" w:color="auto"/>
            <w:left w:val="none" w:sz="0" w:space="0" w:color="auto"/>
            <w:bottom w:val="none" w:sz="0" w:space="0" w:color="auto"/>
            <w:right w:val="none" w:sz="0" w:space="0" w:color="auto"/>
          </w:divBdr>
          <w:divsChild>
            <w:div w:id="989332655">
              <w:marLeft w:val="0"/>
              <w:marRight w:val="0"/>
              <w:marTop w:val="0"/>
              <w:marBottom w:val="0"/>
              <w:divBdr>
                <w:top w:val="none" w:sz="0" w:space="0" w:color="auto"/>
                <w:left w:val="none" w:sz="0" w:space="0" w:color="auto"/>
                <w:bottom w:val="none" w:sz="0" w:space="0" w:color="auto"/>
                <w:right w:val="none" w:sz="0" w:space="0" w:color="auto"/>
              </w:divBdr>
            </w:div>
          </w:divsChild>
        </w:div>
        <w:div w:id="1788504031">
          <w:marLeft w:val="0"/>
          <w:marRight w:val="0"/>
          <w:marTop w:val="0"/>
          <w:marBottom w:val="0"/>
          <w:divBdr>
            <w:top w:val="none" w:sz="0" w:space="0" w:color="auto"/>
            <w:left w:val="none" w:sz="0" w:space="0" w:color="auto"/>
            <w:bottom w:val="none" w:sz="0" w:space="0" w:color="auto"/>
            <w:right w:val="none" w:sz="0" w:space="0" w:color="auto"/>
          </w:divBdr>
          <w:divsChild>
            <w:div w:id="1342776532">
              <w:marLeft w:val="0"/>
              <w:marRight w:val="0"/>
              <w:marTop w:val="0"/>
              <w:marBottom w:val="0"/>
              <w:divBdr>
                <w:top w:val="none" w:sz="0" w:space="0" w:color="auto"/>
                <w:left w:val="none" w:sz="0" w:space="0" w:color="auto"/>
                <w:bottom w:val="none" w:sz="0" w:space="0" w:color="auto"/>
                <w:right w:val="none" w:sz="0" w:space="0" w:color="auto"/>
              </w:divBdr>
            </w:div>
          </w:divsChild>
        </w:div>
        <w:div w:id="1735732799">
          <w:marLeft w:val="0"/>
          <w:marRight w:val="0"/>
          <w:marTop w:val="0"/>
          <w:marBottom w:val="0"/>
          <w:divBdr>
            <w:top w:val="none" w:sz="0" w:space="0" w:color="auto"/>
            <w:left w:val="none" w:sz="0" w:space="0" w:color="auto"/>
            <w:bottom w:val="none" w:sz="0" w:space="0" w:color="auto"/>
            <w:right w:val="none" w:sz="0" w:space="0" w:color="auto"/>
          </w:divBdr>
          <w:divsChild>
            <w:div w:id="58678221">
              <w:marLeft w:val="0"/>
              <w:marRight w:val="0"/>
              <w:marTop w:val="0"/>
              <w:marBottom w:val="0"/>
              <w:divBdr>
                <w:top w:val="none" w:sz="0" w:space="0" w:color="auto"/>
                <w:left w:val="none" w:sz="0" w:space="0" w:color="auto"/>
                <w:bottom w:val="none" w:sz="0" w:space="0" w:color="auto"/>
                <w:right w:val="none" w:sz="0" w:space="0" w:color="auto"/>
              </w:divBdr>
            </w:div>
          </w:divsChild>
        </w:div>
        <w:div w:id="1061518697">
          <w:marLeft w:val="0"/>
          <w:marRight w:val="0"/>
          <w:marTop w:val="0"/>
          <w:marBottom w:val="0"/>
          <w:divBdr>
            <w:top w:val="none" w:sz="0" w:space="0" w:color="auto"/>
            <w:left w:val="none" w:sz="0" w:space="0" w:color="auto"/>
            <w:bottom w:val="none" w:sz="0" w:space="0" w:color="auto"/>
            <w:right w:val="none" w:sz="0" w:space="0" w:color="auto"/>
          </w:divBdr>
          <w:divsChild>
            <w:div w:id="1109395007">
              <w:marLeft w:val="0"/>
              <w:marRight w:val="0"/>
              <w:marTop w:val="0"/>
              <w:marBottom w:val="0"/>
              <w:divBdr>
                <w:top w:val="none" w:sz="0" w:space="0" w:color="auto"/>
                <w:left w:val="none" w:sz="0" w:space="0" w:color="auto"/>
                <w:bottom w:val="none" w:sz="0" w:space="0" w:color="auto"/>
                <w:right w:val="none" w:sz="0" w:space="0" w:color="auto"/>
              </w:divBdr>
            </w:div>
            <w:div w:id="698358460">
              <w:marLeft w:val="0"/>
              <w:marRight w:val="0"/>
              <w:marTop w:val="0"/>
              <w:marBottom w:val="0"/>
              <w:divBdr>
                <w:top w:val="none" w:sz="0" w:space="0" w:color="auto"/>
                <w:left w:val="none" w:sz="0" w:space="0" w:color="auto"/>
                <w:bottom w:val="none" w:sz="0" w:space="0" w:color="auto"/>
                <w:right w:val="none" w:sz="0" w:space="0" w:color="auto"/>
              </w:divBdr>
            </w:div>
          </w:divsChild>
        </w:div>
        <w:div w:id="416369711">
          <w:marLeft w:val="0"/>
          <w:marRight w:val="0"/>
          <w:marTop w:val="0"/>
          <w:marBottom w:val="0"/>
          <w:divBdr>
            <w:top w:val="none" w:sz="0" w:space="0" w:color="auto"/>
            <w:left w:val="none" w:sz="0" w:space="0" w:color="auto"/>
            <w:bottom w:val="none" w:sz="0" w:space="0" w:color="auto"/>
            <w:right w:val="none" w:sz="0" w:space="0" w:color="auto"/>
          </w:divBdr>
          <w:divsChild>
            <w:div w:id="1199975247">
              <w:marLeft w:val="0"/>
              <w:marRight w:val="0"/>
              <w:marTop w:val="0"/>
              <w:marBottom w:val="0"/>
              <w:divBdr>
                <w:top w:val="none" w:sz="0" w:space="0" w:color="auto"/>
                <w:left w:val="none" w:sz="0" w:space="0" w:color="auto"/>
                <w:bottom w:val="none" w:sz="0" w:space="0" w:color="auto"/>
                <w:right w:val="none" w:sz="0" w:space="0" w:color="auto"/>
              </w:divBdr>
            </w:div>
          </w:divsChild>
        </w:div>
        <w:div w:id="1666081601">
          <w:marLeft w:val="0"/>
          <w:marRight w:val="0"/>
          <w:marTop w:val="0"/>
          <w:marBottom w:val="0"/>
          <w:divBdr>
            <w:top w:val="none" w:sz="0" w:space="0" w:color="auto"/>
            <w:left w:val="none" w:sz="0" w:space="0" w:color="auto"/>
            <w:bottom w:val="none" w:sz="0" w:space="0" w:color="auto"/>
            <w:right w:val="none" w:sz="0" w:space="0" w:color="auto"/>
          </w:divBdr>
          <w:divsChild>
            <w:div w:id="1459178110">
              <w:marLeft w:val="0"/>
              <w:marRight w:val="0"/>
              <w:marTop w:val="0"/>
              <w:marBottom w:val="0"/>
              <w:divBdr>
                <w:top w:val="none" w:sz="0" w:space="0" w:color="auto"/>
                <w:left w:val="none" w:sz="0" w:space="0" w:color="auto"/>
                <w:bottom w:val="none" w:sz="0" w:space="0" w:color="auto"/>
                <w:right w:val="none" w:sz="0" w:space="0" w:color="auto"/>
              </w:divBdr>
            </w:div>
          </w:divsChild>
        </w:div>
        <w:div w:id="793333295">
          <w:marLeft w:val="0"/>
          <w:marRight w:val="0"/>
          <w:marTop w:val="0"/>
          <w:marBottom w:val="0"/>
          <w:divBdr>
            <w:top w:val="none" w:sz="0" w:space="0" w:color="auto"/>
            <w:left w:val="none" w:sz="0" w:space="0" w:color="auto"/>
            <w:bottom w:val="none" w:sz="0" w:space="0" w:color="auto"/>
            <w:right w:val="none" w:sz="0" w:space="0" w:color="auto"/>
          </w:divBdr>
          <w:divsChild>
            <w:div w:id="1202979775">
              <w:marLeft w:val="0"/>
              <w:marRight w:val="0"/>
              <w:marTop w:val="0"/>
              <w:marBottom w:val="0"/>
              <w:divBdr>
                <w:top w:val="none" w:sz="0" w:space="0" w:color="auto"/>
                <w:left w:val="none" w:sz="0" w:space="0" w:color="auto"/>
                <w:bottom w:val="none" w:sz="0" w:space="0" w:color="auto"/>
                <w:right w:val="none" w:sz="0" w:space="0" w:color="auto"/>
              </w:divBdr>
            </w:div>
            <w:div w:id="1162235957">
              <w:marLeft w:val="0"/>
              <w:marRight w:val="0"/>
              <w:marTop w:val="0"/>
              <w:marBottom w:val="0"/>
              <w:divBdr>
                <w:top w:val="none" w:sz="0" w:space="0" w:color="auto"/>
                <w:left w:val="none" w:sz="0" w:space="0" w:color="auto"/>
                <w:bottom w:val="none" w:sz="0" w:space="0" w:color="auto"/>
                <w:right w:val="none" w:sz="0" w:space="0" w:color="auto"/>
              </w:divBdr>
            </w:div>
          </w:divsChild>
        </w:div>
        <w:div w:id="1872641872">
          <w:marLeft w:val="0"/>
          <w:marRight w:val="0"/>
          <w:marTop w:val="0"/>
          <w:marBottom w:val="0"/>
          <w:divBdr>
            <w:top w:val="none" w:sz="0" w:space="0" w:color="auto"/>
            <w:left w:val="none" w:sz="0" w:space="0" w:color="auto"/>
            <w:bottom w:val="none" w:sz="0" w:space="0" w:color="auto"/>
            <w:right w:val="none" w:sz="0" w:space="0" w:color="auto"/>
          </w:divBdr>
          <w:divsChild>
            <w:div w:id="246767359">
              <w:marLeft w:val="0"/>
              <w:marRight w:val="0"/>
              <w:marTop w:val="0"/>
              <w:marBottom w:val="0"/>
              <w:divBdr>
                <w:top w:val="none" w:sz="0" w:space="0" w:color="auto"/>
                <w:left w:val="none" w:sz="0" w:space="0" w:color="auto"/>
                <w:bottom w:val="none" w:sz="0" w:space="0" w:color="auto"/>
                <w:right w:val="none" w:sz="0" w:space="0" w:color="auto"/>
              </w:divBdr>
            </w:div>
          </w:divsChild>
        </w:div>
        <w:div w:id="1123234117">
          <w:marLeft w:val="0"/>
          <w:marRight w:val="0"/>
          <w:marTop w:val="0"/>
          <w:marBottom w:val="0"/>
          <w:divBdr>
            <w:top w:val="none" w:sz="0" w:space="0" w:color="auto"/>
            <w:left w:val="none" w:sz="0" w:space="0" w:color="auto"/>
            <w:bottom w:val="none" w:sz="0" w:space="0" w:color="auto"/>
            <w:right w:val="none" w:sz="0" w:space="0" w:color="auto"/>
          </w:divBdr>
          <w:divsChild>
            <w:div w:id="2085179159">
              <w:marLeft w:val="0"/>
              <w:marRight w:val="0"/>
              <w:marTop w:val="0"/>
              <w:marBottom w:val="0"/>
              <w:divBdr>
                <w:top w:val="none" w:sz="0" w:space="0" w:color="auto"/>
                <w:left w:val="none" w:sz="0" w:space="0" w:color="auto"/>
                <w:bottom w:val="none" w:sz="0" w:space="0" w:color="auto"/>
                <w:right w:val="none" w:sz="0" w:space="0" w:color="auto"/>
              </w:divBdr>
            </w:div>
          </w:divsChild>
        </w:div>
        <w:div w:id="1027875564">
          <w:marLeft w:val="0"/>
          <w:marRight w:val="0"/>
          <w:marTop w:val="0"/>
          <w:marBottom w:val="0"/>
          <w:divBdr>
            <w:top w:val="none" w:sz="0" w:space="0" w:color="auto"/>
            <w:left w:val="none" w:sz="0" w:space="0" w:color="auto"/>
            <w:bottom w:val="none" w:sz="0" w:space="0" w:color="auto"/>
            <w:right w:val="none" w:sz="0" w:space="0" w:color="auto"/>
          </w:divBdr>
          <w:divsChild>
            <w:div w:id="1215241653">
              <w:marLeft w:val="0"/>
              <w:marRight w:val="0"/>
              <w:marTop w:val="0"/>
              <w:marBottom w:val="0"/>
              <w:divBdr>
                <w:top w:val="none" w:sz="0" w:space="0" w:color="auto"/>
                <w:left w:val="none" w:sz="0" w:space="0" w:color="auto"/>
                <w:bottom w:val="none" w:sz="0" w:space="0" w:color="auto"/>
                <w:right w:val="none" w:sz="0" w:space="0" w:color="auto"/>
              </w:divBdr>
            </w:div>
          </w:divsChild>
        </w:div>
        <w:div w:id="644510180">
          <w:marLeft w:val="0"/>
          <w:marRight w:val="0"/>
          <w:marTop w:val="0"/>
          <w:marBottom w:val="0"/>
          <w:divBdr>
            <w:top w:val="none" w:sz="0" w:space="0" w:color="auto"/>
            <w:left w:val="none" w:sz="0" w:space="0" w:color="auto"/>
            <w:bottom w:val="none" w:sz="0" w:space="0" w:color="auto"/>
            <w:right w:val="none" w:sz="0" w:space="0" w:color="auto"/>
          </w:divBdr>
          <w:divsChild>
            <w:div w:id="1293557280">
              <w:marLeft w:val="0"/>
              <w:marRight w:val="0"/>
              <w:marTop w:val="0"/>
              <w:marBottom w:val="0"/>
              <w:divBdr>
                <w:top w:val="none" w:sz="0" w:space="0" w:color="auto"/>
                <w:left w:val="none" w:sz="0" w:space="0" w:color="auto"/>
                <w:bottom w:val="none" w:sz="0" w:space="0" w:color="auto"/>
                <w:right w:val="none" w:sz="0" w:space="0" w:color="auto"/>
              </w:divBdr>
            </w:div>
            <w:div w:id="1310865893">
              <w:marLeft w:val="0"/>
              <w:marRight w:val="0"/>
              <w:marTop w:val="0"/>
              <w:marBottom w:val="0"/>
              <w:divBdr>
                <w:top w:val="none" w:sz="0" w:space="0" w:color="auto"/>
                <w:left w:val="none" w:sz="0" w:space="0" w:color="auto"/>
                <w:bottom w:val="none" w:sz="0" w:space="0" w:color="auto"/>
                <w:right w:val="none" w:sz="0" w:space="0" w:color="auto"/>
              </w:divBdr>
            </w:div>
          </w:divsChild>
        </w:div>
        <w:div w:id="1613904322">
          <w:marLeft w:val="0"/>
          <w:marRight w:val="0"/>
          <w:marTop w:val="0"/>
          <w:marBottom w:val="0"/>
          <w:divBdr>
            <w:top w:val="none" w:sz="0" w:space="0" w:color="auto"/>
            <w:left w:val="none" w:sz="0" w:space="0" w:color="auto"/>
            <w:bottom w:val="none" w:sz="0" w:space="0" w:color="auto"/>
            <w:right w:val="none" w:sz="0" w:space="0" w:color="auto"/>
          </w:divBdr>
          <w:divsChild>
            <w:div w:id="1339237294">
              <w:marLeft w:val="0"/>
              <w:marRight w:val="0"/>
              <w:marTop w:val="0"/>
              <w:marBottom w:val="0"/>
              <w:divBdr>
                <w:top w:val="none" w:sz="0" w:space="0" w:color="auto"/>
                <w:left w:val="none" w:sz="0" w:space="0" w:color="auto"/>
                <w:bottom w:val="none" w:sz="0" w:space="0" w:color="auto"/>
                <w:right w:val="none" w:sz="0" w:space="0" w:color="auto"/>
              </w:divBdr>
            </w:div>
          </w:divsChild>
        </w:div>
        <w:div w:id="626082493">
          <w:marLeft w:val="0"/>
          <w:marRight w:val="0"/>
          <w:marTop w:val="0"/>
          <w:marBottom w:val="0"/>
          <w:divBdr>
            <w:top w:val="none" w:sz="0" w:space="0" w:color="auto"/>
            <w:left w:val="none" w:sz="0" w:space="0" w:color="auto"/>
            <w:bottom w:val="none" w:sz="0" w:space="0" w:color="auto"/>
            <w:right w:val="none" w:sz="0" w:space="0" w:color="auto"/>
          </w:divBdr>
          <w:divsChild>
            <w:div w:id="19424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0229">
      <w:bodyDiv w:val="1"/>
      <w:marLeft w:val="0"/>
      <w:marRight w:val="0"/>
      <w:marTop w:val="0"/>
      <w:marBottom w:val="0"/>
      <w:divBdr>
        <w:top w:val="none" w:sz="0" w:space="0" w:color="auto"/>
        <w:left w:val="none" w:sz="0" w:space="0" w:color="auto"/>
        <w:bottom w:val="none" w:sz="0" w:space="0" w:color="auto"/>
        <w:right w:val="none" w:sz="0" w:space="0" w:color="auto"/>
      </w:divBdr>
      <w:divsChild>
        <w:div w:id="1254439506">
          <w:marLeft w:val="0"/>
          <w:marRight w:val="0"/>
          <w:marTop w:val="0"/>
          <w:marBottom w:val="0"/>
          <w:divBdr>
            <w:top w:val="none" w:sz="0" w:space="0" w:color="auto"/>
            <w:left w:val="none" w:sz="0" w:space="0" w:color="auto"/>
            <w:bottom w:val="none" w:sz="0" w:space="0" w:color="auto"/>
            <w:right w:val="none" w:sz="0" w:space="0" w:color="auto"/>
          </w:divBdr>
        </w:div>
        <w:div w:id="307982591">
          <w:marLeft w:val="0"/>
          <w:marRight w:val="0"/>
          <w:marTop w:val="0"/>
          <w:marBottom w:val="0"/>
          <w:divBdr>
            <w:top w:val="none" w:sz="0" w:space="0" w:color="auto"/>
            <w:left w:val="none" w:sz="0" w:space="0" w:color="auto"/>
            <w:bottom w:val="none" w:sz="0" w:space="0" w:color="auto"/>
            <w:right w:val="none" w:sz="0" w:space="0" w:color="auto"/>
          </w:divBdr>
        </w:div>
        <w:div w:id="450435843">
          <w:marLeft w:val="0"/>
          <w:marRight w:val="0"/>
          <w:marTop w:val="0"/>
          <w:marBottom w:val="0"/>
          <w:divBdr>
            <w:top w:val="none" w:sz="0" w:space="0" w:color="auto"/>
            <w:left w:val="none" w:sz="0" w:space="0" w:color="auto"/>
            <w:bottom w:val="none" w:sz="0" w:space="0" w:color="auto"/>
            <w:right w:val="none" w:sz="0" w:space="0" w:color="auto"/>
          </w:divBdr>
        </w:div>
        <w:div w:id="1203059842">
          <w:marLeft w:val="0"/>
          <w:marRight w:val="0"/>
          <w:marTop w:val="0"/>
          <w:marBottom w:val="0"/>
          <w:divBdr>
            <w:top w:val="none" w:sz="0" w:space="0" w:color="auto"/>
            <w:left w:val="none" w:sz="0" w:space="0" w:color="auto"/>
            <w:bottom w:val="none" w:sz="0" w:space="0" w:color="auto"/>
            <w:right w:val="none" w:sz="0" w:space="0" w:color="auto"/>
          </w:divBdr>
        </w:div>
        <w:div w:id="1528447789">
          <w:marLeft w:val="0"/>
          <w:marRight w:val="0"/>
          <w:marTop w:val="0"/>
          <w:marBottom w:val="0"/>
          <w:divBdr>
            <w:top w:val="none" w:sz="0" w:space="0" w:color="auto"/>
            <w:left w:val="none" w:sz="0" w:space="0" w:color="auto"/>
            <w:bottom w:val="none" w:sz="0" w:space="0" w:color="auto"/>
            <w:right w:val="none" w:sz="0" w:space="0" w:color="auto"/>
          </w:divBdr>
        </w:div>
        <w:div w:id="1899977747">
          <w:marLeft w:val="0"/>
          <w:marRight w:val="0"/>
          <w:marTop w:val="0"/>
          <w:marBottom w:val="0"/>
          <w:divBdr>
            <w:top w:val="none" w:sz="0" w:space="0" w:color="auto"/>
            <w:left w:val="none" w:sz="0" w:space="0" w:color="auto"/>
            <w:bottom w:val="none" w:sz="0" w:space="0" w:color="auto"/>
            <w:right w:val="none" w:sz="0" w:space="0" w:color="auto"/>
          </w:divBdr>
        </w:div>
        <w:div w:id="1842696594">
          <w:marLeft w:val="0"/>
          <w:marRight w:val="0"/>
          <w:marTop w:val="0"/>
          <w:marBottom w:val="0"/>
          <w:divBdr>
            <w:top w:val="none" w:sz="0" w:space="0" w:color="auto"/>
            <w:left w:val="none" w:sz="0" w:space="0" w:color="auto"/>
            <w:bottom w:val="none" w:sz="0" w:space="0" w:color="auto"/>
            <w:right w:val="none" w:sz="0" w:space="0" w:color="auto"/>
          </w:divBdr>
        </w:div>
        <w:div w:id="1404638800">
          <w:marLeft w:val="0"/>
          <w:marRight w:val="0"/>
          <w:marTop w:val="0"/>
          <w:marBottom w:val="0"/>
          <w:divBdr>
            <w:top w:val="none" w:sz="0" w:space="0" w:color="auto"/>
            <w:left w:val="none" w:sz="0" w:space="0" w:color="auto"/>
            <w:bottom w:val="none" w:sz="0" w:space="0" w:color="auto"/>
            <w:right w:val="none" w:sz="0" w:space="0" w:color="auto"/>
          </w:divBdr>
        </w:div>
        <w:div w:id="2029259002">
          <w:marLeft w:val="0"/>
          <w:marRight w:val="0"/>
          <w:marTop w:val="0"/>
          <w:marBottom w:val="0"/>
          <w:divBdr>
            <w:top w:val="none" w:sz="0" w:space="0" w:color="auto"/>
            <w:left w:val="none" w:sz="0" w:space="0" w:color="auto"/>
            <w:bottom w:val="none" w:sz="0" w:space="0" w:color="auto"/>
            <w:right w:val="none" w:sz="0" w:space="0" w:color="auto"/>
          </w:divBdr>
        </w:div>
        <w:div w:id="1544247579">
          <w:marLeft w:val="0"/>
          <w:marRight w:val="0"/>
          <w:marTop w:val="0"/>
          <w:marBottom w:val="0"/>
          <w:divBdr>
            <w:top w:val="none" w:sz="0" w:space="0" w:color="auto"/>
            <w:left w:val="none" w:sz="0" w:space="0" w:color="auto"/>
            <w:bottom w:val="none" w:sz="0" w:space="0" w:color="auto"/>
            <w:right w:val="none" w:sz="0" w:space="0" w:color="auto"/>
          </w:divBdr>
        </w:div>
        <w:div w:id="372312786">
          <w:marLeft w:val="0"/>
          <w:marRight w:val="0"/>
          <w:marTop w:val="0"/>
          <w:marBottom w:val="0"/>
          <w:divBdr>
            <w:top w:val="none" w:sz="0" w:space="0" w:color="auto"/>
            <w:left w:val="none" w:sz="0" w:space="0" w:color="auto"/>
            <w:bottom w:val="none" w:sz="0" w:space="0" w:color="auto"/>
            <w:right w:val="none" w:sz="0" w:space="0" w:color="auto"/>
          </w:divBdr>
        </w:div>
        <w:div w:id="1345937148">
          <w:marLeft w:val="0"/>
          <w:marRight w:val="0"/>
          <w:marTop w:val="0"/>
          <w:marBottom w:val="0"/>
          <w:divBdr>
            <w:top w:val="none" w:sz="0" w:space="0" w:color="auto"/>
            <w:left w:val="none" w:sz="0" w:space="0" w:color="auto"/>
            <w:bottom w:val="none" w:sz="0" w:space="0" w:color="auto"/>
            <w:right w:val="none" w:sz="0" w:space="0" w:color="auto"/>
          </w:divBdr>
        </w:div>
      </w:divsChild>
    </w:div>
    <w:div w:id="475879054">
      <w:bodyDiv w:val="1"/>
      <w:marLeft w:val="0"/>
      <w:marRight w:val="0"/>
      <w:marTop w:val="0"/>
      <w:marBottom w:val="0"/>
      <w:divBdr>
        <w:top w:val="none" w:sz="0" w:space="0" w:color="auto"/>
        <w:left w:val="none" w:sz="0" w:space="0" w:color="auto"/>
        <w:bottom w:val="none" w:sz="0" w:space="0" w:color="auto"/>
        <w:right w:val="none" w:sz="0" w:space="0" w:color="auto"/>
      </w:divBdr>
      <w:divsChild>
        <w:div w:id="1702707286">
          <w:marLeft w:val="0"/>
          <w:marRight w:val="0"/>
          <w:marTop w:val="0"/>
          <w:marBottom w:val="0"/>
          <w:divBdr>
            <w:top w:val="none" w:sz="0" w:space="0" w:color="auto"/>
            <w:left w:val="none" w:sz="0" w:space="0" w:color="auto"/>
            <w:bottom w:val="none" w:sz="0" w:space="0" w:color="auto"/>
            <w:right w:val="none" w:sz="0" w:space="0" w:color="auto"/>
          </w:divBdr>
          <w:divsChild>
            <w:div w:id="704602952">
              <w:marLeft w:val="0"/>
              <w:marRight w:val="0"/>
              <w:marTop w:val="0"/>
              <w:marBottom w:val="0"/>
              <w:divBdr>
                <w:top w:val="none" w:sz="0" w:space="0" w:color="auto"/>
                <w:left w:val="none" w:sz="0" w:space="0" w:color="auto"/>
                <w:bottom w:val="none" w:sz="0" w:space="0" w:color="auto"/>
                <w:right w:val="none" w:sz="0" w:space="0" w:color="auto"/>
              </w:divBdr>
            </w:div>
          </w:divsChild>
        </w:div>
        <w:div w:id="1725718693">
          <w:marLeft w:val="0"/>
          <w:marRight w:val="0"/>
          <w:marTop w:val="0"/>
          <w:marBottom w:val="0"/>
          <w:divBdr>
            <w:top w:val="none" w:sz="0" w:space="0" w:color="auto"/>
            <w:left w:val="none" w:sz="0" w:space="0" w:color="auto"/>
            <w:bottom w:val="none" w:sz="0" w:space="0" w:color="auto"/>
            <w:right w:val="none" w:sz="0" w:space="0" w:color="auto"/>
          </w:divBdr>
          <w:divsChild>
            <w:div w:id="1021977969">
              <w:marLeft w:val="0"/>
              <w:marRight w:val="0"/>
              <w:marTop w:val="0"/>
              <w:marBottom w:val="0"/>
              <w:divBdr>
                <w:top w:val="none" w:sz="0" w:space="0" w:color="auto"/>
                <w:left w:val="none" w:sz="0" w:space="0" w:color="auto"/>
                <w:bottom w:val="none" w:sz="0" w:space="0" w:color="auto"/>
                <w:right w:val="none" w:sz="0" w:space="0" w:color="auto"/>
              </w:divBdr>
            </w:div>
          </w:divsChild>
        </w:div>
        <w:div w:id="487550870">
          <w:marLeft w:val="0"/>
          <w:marRight w:val="0"/>
          <w:marTop w:val="0"/>
          <w:marBottom w:val="0"/>
          <w:divBdr>
            <w:top w:val="none" w:sz="0" w:space="0" w:color="auto"/>
            <w:left w:val="none" w:sz="0" w:space="0" w:color="auto"/>
            <w:bottom w:val="none" w:sz="0" w:space="0" w:color="auto"/>
            <w:right w:val="none" w:sz="0" w:space="0" w:color="auto"/>
          </w:divBdr>
          <w:divsChild>
            <w:div w:id="1037659875">
              <w:marLeft w:val="0"/>
              <w:marRight w:val="0"/>
              <w:marTop w:val="0"/>
              <w:marBottom w:val="0"/>
              <w:divBdr>
                <w:top w:val="none" w:sz="0" w:space="0" w:color="auto"/>
                <w:left w:val="none" w:sz="0" w:space="0" w:color="auto"/>
                <w:bottom w:val="none" w:sz="0" w:space="0" w:color="auto"/>
                <w:right w:val="none" w:sz="0" w:space="0" w:color="auto"/>
              </w:divBdr>
            </w:div>
          </w:divsChild>
        </w:div>
        <w:div w:id="953751032">
          <w:marLeft w:val="0"/>
          <w:marRight w:val="0"/>
          <w:marTop w:val="0"/>
          <w:marBottom w:val="0"/>
          <w:divBdr>
            <w:top w:val="none" w:sz="0" w:space="0" w:color="auto"/>
            <w:left w:val="none" w:sz="0" w:space="0" w:color="auto"/>
            <w:bottom w:val="none" w:sz="0" w:space="0" w:color="auto"/>
            <w:right w:val="none" w:sz="0" w:space="0" w:color="auto"/>
          </w:divBdr>
          <w:divsChild>
            <w:div w:id="1784227157">
              <w:marLeft w:val="0"/>
              <w:marRight w:val="0"/>
              <w:marTop w:val="0"/>
              <w:marBottom w:val="0"/>
              <w:divBdr>
                <w:top w:val="none" w:sz="0" w:space="0" w:color="auto"/>
                <w:left w:val="none" w:sz="0" w:space="0" w:color="auto"/>
                <w:bottom w:val="none" w:sz="0" w:space="0" w:color="auto"/>
                <w:right w:val="none" w:sz="0" w:space="0" w:color="auto"/>
              </w:divBdr>
            </w:div>
          </w:divsChild>
        </w:div>
        <w:div w:id="1073577729">
          <w:marLeft w:val="0"/>
          <w:marRight w:val="0"/>
          <w:marTop w:val="0"/>
          <w:marBottom w:val="0"/>
          <w:divBdr>
            <w:top w:val="none" w:sz="0" w:space="0" w:color="auto"/>
            <w:left w:val="none" w:sz="0" w:space="0" w:color="auto"/>
            <w:bottom w:val="none" w:sz="0" w:space="0" w:color="auto"/>
            <w:right w:val="none" w:sz="0" w:space="0" w:color="auto"/>
          </w:divBdr>
          <w:divsChild>
            <w:div w:id="1428577855">
              <w:marLeft w:val="0"/>
              <w:marRight w:val="0"/>
              <w:marTop w:val="0"/>
              <w:marBottom w:val="0"/>
              <w:divBdr>
                <w:top w:val="none" w:sz="0" w:space="0" w:color="auto"/>
                <w:left w:val="none" w:sz="0" w:space="0" w:color="auto"/>
                <w:bottom w:val="none" w:sz="0" w:space="0" w:color="auto"/>
                <w:right w:val="none" w:sz="0" w:space="0" w:color="auto"/>
              </w:divBdr>
            </w:div>
          </w:divsChild>
        </w:div>
        <w:div w:id="1725712248">
          <w:marLeft w:val="0"/>
          <w:marRight w:val="0"/>
          <w:marTop w:val="0"/>
          <w:marBottom w:val="0"/>
          <w:divBdr>
            <w:top w:val="none" w:sz="0" w:space="0" w:color="auto"/>
            <w:left w:val="none" w:sz="0" w:space="0" w:color="auto"/>
            <w:bottom w:val="none" w:sz="0" w:space="0" w:color="auto"/>
            <w:right w:val="none" w:sz="0" w:space="0" w:color="auto"/>
          </w:divBdr>
          <w:divsChild>
            <w:div w:id="1714227567">
              <w:marLeft w:val="0"/>
              <w:marRight w:val="0"/>
              <w:marTop w:val="0"/>
              <w:marBottom w:val="0"/>
              <w:divBdr>
                <w:top w:val="none" w:sz="0" w:space="0" w:color="auto"/>
                <w:left w:val="none" w:sz="0" w:space="0" w:color="auto"/>
                <w:bottom w:val="none" w:sz="0" w:space="0" w:color="auto"/>
                <w:right w:val="none" w:sz="0" w:space="0" w:color="auto"/>
              </w:divBdr>
            </w:div>
          </w:divsChild>
        </w:div>
        <w:div w:id="1737121084">
          <w:marLeft w:val="0"/>
          <w:marRight w:val="0"/>
          <w:marTop w:val="0"/>
          <w:marBottom w:val="0"/>
          <w:divBdr>
            <w:top w:val="none" w:sz="0" w:space="0" w:color="auto"/>
            <w:left w:val="none" w:sz="0" w:space="0" w:color="auto"/>
            <w:bottom w:val="none" w:sz="0" w:space="0" w:color="auto"/>
            <w:right w:val="none" w:sz="0" w:space="0" w:color="auto"/>
          </w:divBdr>
          <w:divsChild>
            <w:div w:id="1745564882">
              <w:marLeft w:val="0"/>
              <w:marRight w:val="0"/>
              <w:marTop w:val="0"/>
              <w:marBottom w:val="0"/>
              <w:divBdr>
                <w:top w:val="none" w:sz="0" w:space="0" w:color="auto"/>
                <w:left w:val="none" w:sz="0" w:space="0" w:color="auto"/>
                <w:bottom w:val="none" w:sz="0" w:space="0" w:color="auto"/>
                <w:right w:val="none" w:sz="0" w:space="0" w:color="auto"/>
              </w:divBdr>
            </w:div>
          </w:divsChild>
        </w:div>
        <w:div w:id="1809011012">
          <w:marLeft w:val="0"/>
          <w:marRight w:val="0"/>
          <w:marTop w:val="0"/>
          <w:marBottom w:val="0"/>
          <w:divBdr>
            <w:top w:val="none" w:sz="0" w:space="0" w:color="auto"/>
            <w:left w:val="none" w:sz="0" w:space="0" w:color="auto"/>
            <w:bottom w:val="none" w:sz="0" w:space="0" w:color="auto"/>
            <w:right w:val="none" w:sz="0" w:space="0" w:color="auto"/>
          </w:divBdr>
          <w:divsChild>
            <w:div w:id="1829443675">
              <w:marLeft w:val="0"/>
              <w:marRight w:val="0"/>
              <w:marTop w:val="0"/>
              <w:marBottom w:val="0"/>
              <w:divBdr>
                <w:top w:val="none" w:sz="0" w:space="0" w:color="auto"/>
                <w:left w:val="none" w:sz="0" w:space="0" w:color="auto"/>
                <w:bottom w:val="none" w:sz="0" w:space="0" w:color="auto"/>
                <w:right w:val="none" w:sz="0" w:space="0" w:color="auto"/>
              </w:divBdr>
            </w:div>
          </w:divsChild>
        </w:div>
        <w:div w:id="1796412552">
          <w:marLeft w:val="0"/>
          <w:marRight w:val="0"/>
          <w:marTop w:val="0"/>
          <w:marBottom w:val="0"/>
          <w:divBdr>
            <w:top w:val="none" w:sz="0" w:space="0" w:color="auto"/>
            <w:left w:val="none" w:sz="0" w:space="0" w:color="auto"/>
            <w:bottom w:val="none" w:sz="0" w:space="0" w:color="auto"/>
            <w:right w:val="none" w:sz="0" w:space="0" w:color="auto"/>
          </w:divBdr>
          <w:divsChild>
            <w:div w:id="864446724">
              <w:marLeft w:val="0"/>
              <w:marRight w:val="0"/>
              <w:marTop w:val="0"/>
              <w:marBottom w:val="0"/>
              <w:divBdr>
                <w:top w:val="none" w:sz="0" w:space="0" w:color="auto"/>
                <w:left w:val="none" w:sz="0" w:space="0" w:color="auto"/>
                <w:bottom w:val="none" w:sz="0" w:space="0" w:color="auto"/>
                <w:right w:val="none" w:sz="0" w:space="0" w:color="auto"/>
              </w:divBdr>
            </w:div>
          </w:divsChild>
        </w:div>
        <w:div w:id="648020340">
          <w:marLeft w:val="0"/>
          <w:marRight w:val="0"/>
          <w:marTop w:val="0"/>
          <w:marBottom w:val="0"/>
          <w:divBdr>
            <w:top w:val="none" w:sz="0" w:space="0" w:color="auto"/>
            <w:left w:val="none" w:sz="0" w:space="0" w:color="auto"/>
            <w:bottom w:val="none" w:sz="0" w:space="0" w:color="auto"/>
            <w:right w:val="none" w:sz="0" w:space="0" w:color="auto"/>
          </w:divBdr>
          <w:divsChild>
            <w:div w:id="1007712762">
              <w:marLeft w:val="0"/>
              <w:marRight w:val="0"/>
              <w:marTop w:val="0"/>
              <w:marBottom w:val="0"/>
              <w:divBdr>
                <w:top w:val="none" w:sz="0" w:space="0" w:color="auto"/>
                <w:left w:val="none" w:sz="0" w:space="0" w:color="auto"/>
                <w:bottom w:val="none" w:sz="0" w:space="0" w:color="auto"/>
                <w:right w:val="none" w:sz="0" w:space="0" w:color="auto"/>
              </w:divBdr>
            </w:div>
          </w:divsChild>
        </w:div>
        <w:div w:id="842819981">
          <w:marLeft w:val="0"/>
          <w:marRight w:val="0"/>
          <w:marTop w:val="0"/>
          <w:marBottom w:val="0"/>
          <w:divBdr>
            <w:top w:val="none" w:sz="0" w:space="0" w:color="auto"/>
            <w:left w:val="none" w:sz="0" w:space="0" w:color="auto"/>
            <w:bottom w:val="none" w:sz="0" w:space="0" w:color="auto"/>
            <w:right w:val="none" w:sz="0" w:space="0" w:color="auto"/>
          </w:divBdr>
          <w:divsChild>
            <w:div w:id="1439105782">
              <w:marLeft w:val="0"/>
              <w:marRight w:val="0"/>
              <w:marTop w:val="0"/>
              <w:marBottom w:val="0"/>
              <w:divBdr>
                <w:top w:val="none" w:sz="0" w:space="0" w:color="auto"/>
                <w:left w:val="none" w:sz="0" w:space="0" w:color="auto"/>
                <w:bottom w:val="none" w:sz="0" w:space="0" w:color="auto"/>
                <w:right w:val="none" w:sz="0" w:space="0" w:color="auto"/>
              </w:divBdr>
            </w:div>
          </w:divsChild>
        </w:div>
        <w:div w:id="256981282">
          <w:marLeft w:val="0"/>
          <w:marRight w:val="0"/>
          <w:marTop w:val="0"/>
          <w:marBottom w:val="0"/>
          <w:divBdr>
            <w:top w:val="none" w:sz="0" w:space="0" w:color="auto"/>
            <w:left w:val="none" w:sz="0" w:space="0" w:color="auto"/>
            <w:bottom w:val="none" w:sz="0" w:space="0" w:color="auto"/>
            <w:right w:val="none" w:sz="0" w:space="0" w:color="auto"/>
          </w:divBdr>
          <w:divsChild>
            <w:div w:id="1627659950">
              <w:marLeft w:val="0"/>
              <w:marRight w:val="0"/>
              <w:marTop w:val="0"/>
              <w:marBottom w:val="0"/>
              <w:divBdr>
                <w:top w:val="none" w:sz="0" w:space="0" w:color="auto"/>
                <w:left w:val="none" w:sz="0" w:space="0" w:color="auto"/>
                <w:bottom w:val="none" w:sz="0" w:space="0" w:color="auto"/>
                <w:right w:val="none" w:sz="0" w:space="0" w:color="auto"/>
              </w:divBdr>
            </w:div>
          </w:divsChild>
        </w:div>
        <w:div w:id="633021007">
          <w:marLeft w:val="0"/>
          <w:marRight w:val="0"/>
          <w:marTop w:val="0"/>
          <w:marBottom w:val="0"/>
          <w:divBdr>
            <w:top w:val="none" w:sz="0" w:space="0" w:color="auto"/>
            <w:left w:val="none" w:sz="0" w:space="0" w:color="auto"/>
            <w:bottom w:val="none" w:sz="0" w:space="0" w:color="auto"/>
            <w:right w:val="none" w:sz="0" w:space="0" w:color="auto"/>
          </w:divBdr>
          <w:divsChild>
            <w:div w:id="1432042651">
              <w:marLeft w:val="0"/>
              <w:marRight w:val="0"/>
              <w:marTop w:val="0"/>
              <w:marBottom w:val="0"/>
              <w:divBdr>
                <w:top w:val="none" w:sz="0" w:space="0" w:color="auto"/>
                <w:left w:val="none" w:sz="0" w:space="0" w:color="auto"/>
                <w:bottom w:val="none" w:sz="0" w:space="0" w:color="auto"/>
                <w:right w:val="none" w:sz="0" w:space="0" w:color="auto"/>
              </w:divBdr>
            </w:div>
          </w:divsChild>
        </w:div>
        <w:div w:id="598106739">
          <w:marLeft w:val="0"/>
          <w:marRight w:val="0"/>
          <w:marTop w:val="0"/>
          <w:marBottom w:val="0"/>
          <w:divBdr>
            <w:top w:val="none" w:sz="0" w:space="0" w:color="auto"/>
            <w:left w:val="none" w:sz="0" w:space="0" w:color="auto"/>
            <w:bottom w:val="none" w:sz="0" w:space="0" w:color="auto"/>
            <w:right w:val="none" w:sz="0" w:space="0" w:color="auto"/>
          </w:divBdr>
          <w:divsChild>
            <w:div w:id="1344628147">
              <w:marLeft w:val="0"/>
              <w:marRight w:val="0"/>
              <w:marTop w:val="0"/>
              <w:marBottom w:val="0"/>
              <w:divBdr>
                <w:top w:val="none" w:sz="0" w:space="0" w:color="auto"/>
                <w:left w:val="none" w:sz="0" w:space="0" w:color="auto"/>
                <w:bottom w:val="none" w:sz="0" w:space="0" w:color="auto"/>
                <w:right w:val="none" w:sz="0" w:space="0" w:color="auto"/>
              </w:divBdr>
            </w:div>
          </w:divsChild>
        </w:div>
        <w:div w:id="491410509">
          <w:marLeft w:val="0"/>
          <w:marRight w:val="0"/>
          <w:marTop w:val="0"/>
          <w:marBottom w:val="0"/>
          <w:divBdr>
            <w:top w:val="none" w:sz="0" w:space="0" w:color="auto"/>
            <w:left w:val="none" w:sz="0" w:space="0" w:color="auto"/>
            <w:bottom w:val="none" w:sz="0" w:space="0" w:color="auto"/>
            <w:right w:val="none" w:sz="0" w:space="0" w:color="auto"/>
          </w:divBdr>
          <w:divsChild>
            <w:div w:id="1995597935">
              <w:marLeft w:val="0"/>
              <w:marRight w:val="0"/>
              <w:marTop w:val="0"/>
              <w:marBottom w:val="0"/>
              <w:divBdr>
                <w:top w:val="none" w:sz="0" w:space="0" w:color="auto"/>
                <w:left w:val="none" w:sz="0" w:space="0" w:color="auto"/>
                <w:bottom w:val="none" w:sz="0" w:space="0" w:color="auto"/>
                <w:right w:val="none" w:sz="0" w:space="0" w:color="auto"/>
              </w:divBdr>
            </w:div>
          </w:divsChild>
        </w:div>
        <w:div w:id="1446657793">
          <w:marLeft w:val="0"/>
          <w:marRight w:val="0"/>
          <w:marTop w:val="0"/>
          <w:marBottom w:val="0"/>
          <w:divBdr>
            <w:top w:val="none" w:sz="0" w:space="0" w:color="auto"/>
            <w:left w:val="none" w:sz="0" w:space="0" w:color="auto"/>
            <w:bottom w:val="none" w:sz="0" w:space="0" w:color="auto"/>
            <w:right w:val="none" w:sz="0" w:space="0" w:color="auto"/>
          </w:divBdr>
          <w:divsChild>
            <w:div w:id="963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9376">
      <w:bodyDiv w:val="1"/>
      <w:marLeft w:val="0"/>
      <w:marRight w:val="0"/>
      <w:marTop w:val="0"/>
      <w:marBottom w:val="0"/>
      <w:divBdr>
        <w:top w:val="none" w:sz="0" w:space="0" w:color="auto"/>
        <w:left w:val="none" w:sz="0" w:space="0" w:color="auto"/>
        <w:bottom w:val="none" w:sz="0" w:space="0" w:color="auto"/>
        <w:right w:val="none" w:sz="0" w:space="0" w:color="auto"/>
      </w:divBdr>
      <w:divsChild>
        <w:div w:id="2124420859">
          <w:marLeft w:val="0"/>
          <w:marRight w:val="0"/>
          <w:marTop w:val="0"/>
          <w:marBottom w:val="0"/>
          <w:divBdr>
            <w:top w:val="none" w:sz="0" w:space="0" w:color="auto"/>
            <w:left w:val="none" w:sz="0" w:space="0" w:color="auto"/>
            <w:bottom w:val="none" w:sz="0" w:space="0" w:color="auto"/>
            <w:right w:val="none" w:sz="0" w:space="0" w:color="auto"/>
          </w:divBdr>
          <w:divsChild>
            <w:div w:id="81030088">
              <w:marLeft w:val="-75"/>
              <w:marRight w:val="0"/>
              <w:marTop w:val="30"/>
              <w:marBottom w:val="30"/>
              <w:divBdr>
                <w:top w:val="none" w:sz="0" w:space="0" w:color="auto"/>
                <w:left w:val="none" w:sz="0" w:space="0" w:color="auto"/>
                <w:bottom w:val="none" w:sz="0" w:space="0" w:color="auto"/>
                <w:right w:val="none" w:sz="0" w:space="0" w:color="auto"/>
              </w:divBdr>
              <w:divsChild>
                <w:div w:id="176697952">
                  <w:marLeft w:val="0"/>
                  <w:marRight w:val="0"/>
                  <w:marTop w:val="0"/>
                  <w:marBottom w:val="0"/>
                  <w:divBdr>
                    <w:top w:val="none" w:sz="0" w:space="0" w:color="auto"/>
                    <w:left w:val="none" w:sz="0" w:space="0" w:color="auto"/>
                    <w:bottom w:val="none" w:sz="0" w:space="0" w:color="auto"/>
                    <w:right w:val="none" w:sz="0" w:space="0" w:color="auto"/>
                  </w:divBdr>
                  <w:divsChild>
                    <w:div w:id="1066302066">
                      <w:marLeft w:val="0"/>
                      <w:marRight w:val="0"/>
                      <w:marTop w:val="0"/>
                      <w:marBottom w:val="0"/>
                      <w:divBdr>
                        <w:top w:val="none" w:sz="0" w:space="0" w:color="auto"/>
                        <w:left w:val="none" w:sz="0" w:space="0" w:color="auto"/>
                        <w:bottom w:val="none" w:sz="0" w:space="0" w:color="auto"/>
                        <w:right w:val="none" w:sz="0" w:space="0" w:color="auto"/>
                      </w:divBdr>
                    </w:div>
                  </w:divsChild>
                </w:div>
                <w:div w:id="1599024999">
                  <w:marLeft w:val="0"/>
                  <w:marRight w:val="0"/>
                  <w:marTop w:val="0"/>
                  <w:marBottom w:val="0"/>
                  <w:divBdr>
                    <w:top w:val="none" w:sz="0" w:space="0" w:color="auto"/>
                    <w:left w:val="none" w:sz="0" w:space="0" w:color="auto"/>
                    <w:bottom w:val="none" w:sz="0" w:space="0" w:color="auto"/>
                    <w:right w:val="none" w:sz="0" w:space="0" w:color="auto"/>
                  </w:divBdr>
                  <w:divsChild>
                    <w:div w:id="773675247">
                      <w:marLeft w:val="0"/>
                      <w:marRight w:val="0"/>
                      <w:marTop w:val="0"/>
                      <w:marBottom w:val="0"/>
                      <w:divBdr>
                        <w:top w:val="none" w:sz="0" w:space="0" w:color="auto"/>
                        <w:left w:val="none" w:sz="0" w:space="0" w:color="auto"/>
                        <w:bottom w:val="none" w:sz="0" w:space="0" w:color="auto"/>
                        <w:right w:val="none" w:sz="0" w:space="0" w:color="auto"/>
                      </w:divBdr>
                    </w:div>
                  </w:divsChild>
                </w:div>
                <w:div w:id="837769602">
                  <w:marLeft w:val="0"/>
                  <w:marRight w:val="0"/>
                  <w:marTop w:val="0"/>
                  <w:marBottom w:val="0"/>
                  <w:divBdr>
                    <w:top w:val="none" w:sz="0" w:space="0" w:color="auto"/>
                    <w:left w:val="none" w:sz="0" w:space="0" w:color="auto"/>
                    <w:bottom w:val="none" w:sz="0" w:space="0" w:color="auto"/>
                    <w:right w:val="none" w:sz="0" w:space="0" w:color="auto"/>
                  </w:divBdr>
                  <w:divsChild>
                    <w:div w:id="357701008">
                      <w:marLeft w:val="0"/>
                      <w:marRight w:val="0"/>
                      <w:marTop w:val="0"/>
                      <w:marBottom w:val="0"/>
                      <w:divBdr>
                        <w:top w:val="none" w:sz="0" w:space="0" w:color="auto"/>
                        <w:left w:val="none" w:sz="0" w:space="0" w:color="auto"/>
                        <w:bottom w:val="none" w:sz="0" w:space="0" w:color="auto"/>
                        <w:right w:val="none" w:sz="0" w:space="0" w:color="auto"/>
                      </w:divBdr>
                    </w:div>
                  </w:divsChild>
                </w:div>
                <w:div w:id="1679959743">
                  <w:marLeft w:val="0"/>
                  <w:marRight w:val="0"/>
                  <w:marTop w:val="0"/>
                  <w:marBottom w:val="0"/>
                  <w:divBdr>
                    <w:top w:val="none" w:sz="0" w:space="0" w:color="auto"/>
                    <w:left w:val="none" w:sz="0" w:space="0" w:color="auto"/>
                    <w:bottom w:val="none" w:sz="0" w:space="0" w:color="auto"/>
                    <w:right w:val="none" w:sz="0" w:space="0" w:color="auto"/>
                  </w:divBdr>
                  <w:divsChild>
                    <w:div w:id="1975593909">
                      <w:marLeft w:val="0"/>
                      <w:marRight w:val="0"/>
                      <w:marTop w:val="0"/>
                      <w:marBottom w:val="0"/>
                      <w:divBdr>
                        <w:top w:val="none" w:sz="0" w:space="0" w:color="auto"/>
                        <w:left w:val="none" w:sz="0" w:space="0" w:color="auto"/>
                        <w:bottom w:val="none" w:sz="0" w:space="0" w:color="auto"/>
                        <w:right w:val="none" w:sz="0" w:space="0" w:color="auto"/>
                      </w:divBdr>
                    </w:div>
                  </w:divsChild>
                </w:div>
                <w:div w:id="1589539485">
                  <w:marLeft w:val="0"/>
                  <w:marRight w:val="0"/>
                  <w:marTop w:val="0"/>
                  <w:marBottom w:val="0"/>
                  <w:divBdr>
                    <w:top w:val="none" w:sz="0" w:space="0" w:color="auto"/>
                    <w:left w:val="none" w:sz="0" w:space="0" w:color="auto"/>
                    <w:bottom w:val="none" w:sz="0" w:space="0" w:color="auto"/>
                    <w:right w:val="none" w:sz="0" w:space="0" w:color="auto"/>
                  </w:divBdr>
                  <w:divsChild>
                    <w:div w:id="2077315690">
                      <w:marLeft w:val="0"/>
                      <w:marRight w:val="0"/>
                      <w:marTop w:val="0"/>
                      <w:marBottom w:val="0"/>
                      <w:divBdr>
                        <w:top w:val="none" w:sz="0" w:space="0" w:color="auto"/>
                        <w:left w:val="none" w:sz="0" w:space="0" w:color="auto"/>
                        <w:bottom w:val="none" w:sz="0" w:space="0" w:color="auto"/>
                        <w:right w:val="none" w:sz="0" w:space="0" w:color="auto"/>
                      </w:divBdr>
                    </w:div>
                  </w:divsChild>
                </w:div>
                <w:div w:id="1361009692">
                  <w:marLeft w:val="0"/>
                  <w:marRight w:val="0"/>
                  <w:marTop w:val="0"/>
                  <w:marBottom w:val="0"/>
                  <w:divBdr>
                    <w:top w:val="none" w:sz="0" w:space="0" w:color="auto"/>
                    <w:left w:val="none" w:sz="0" w:space="0" w:color="auto"/>
                    <w:bottom w:val="none" w:sz="0" w:space="0" w:color="auto"/>
                    <w:right w:val="none" w:sz="0" w:space="0" w:color="auto"/>
                  </w:divBdr>
                  <w:divsChild>
                    <w:div w:id="709116041">
                      <w:marLeft w:val="0"/>
                      <w:marRight w:val="0"/>
                      <w:marTop w:val="0"/>
                      <w:marBottom w:val="0"/>
                      <w:divBdr>
                        <w:top w:val="none" w:sz="0" w:space="0" w:color="auto"/>
                        <w:left w:val="none" w:sz="0" w:space="0" w:color="auto"/>
                        <w:bottom w:val="none" w:sz="0" w:space="0" w:color="auto"/>
                        <w:right w:val="none" w:sz="0" w:space="0" w:color="auto"/>
                      </w:divBdr>
                    </w:div>
                  </w:divsChild>
                </w:div>
                <w:div w:id="555967694">
                  <w:marLeft w:val="0"/>
                  <w:marRight w:val="0"/>
                  <w:marTop w:val="0"/>
                  <w:marBottom w:val="0"/>
                  <w:divBdr>
                    <w:top w:val="none" w:sz="0" w:space="0" w:color="auto"/>
                    <w:left w:val="none" w:sz="0" w:space="0" w:color="auto"/>
                    <w:bottom w:val="none" w:sz="0" w:space="0" w:color="auto"/>
                    <w:right w:val="none" w:sz="0" w:space="0" w:color="auto"/>
                  </w:divBdr>
                  <w:divsChild>
                    <w:div w:id="1196310239">
                      <w:marLeft w:val="0"/>
                      <w:marRight w:val="0"/>
                      <w:marTop w:val="0"/>
                      <w:marBottom w:val="0"/>
                      <w:divBdr>
                        <w:top w:val="none" w:sz="0" w:space="0" w:color="auto"/>
                        <w:left w:val="none" w:sz="0" w:space="0" w:color="auto"/>
                        <w:bottom w:val="none" w:sz="0" w:space="0" w:color="auto"/>
                        <w:right w:val="none" w:sz="0" w:space="0" w:color="auto"/>
                      </w:divBdr>
                    </w:div>
                    <w:div w:id="11492029">
                      <w:marLeft w:val="0"/>
                      <w:marRight w:val="0"/>
                      <w:marTop w:val="0"/>
                      <w:marBottom w:val="0"/>
                      <w:divBdr>
                        <w:top w:val="none" w:sz="0" w:space="0" w:color="auto"/>
                        <w:left w:val="none" w:sz="0" w:space="0" w:color="auto"/>
                        <w:bottom w:val="none" w:sz="0" w:space="0" w:color="auto"/>
                        <w:right w:val="none" w:sz="0" w:space="0" w:color="auto"/>
                      </w:divBdr>
                    </w:div>
                  </w:divsChild>
                </w:div>
                <w:div w:id="255941940">
                  <w:marLeft w:val="0"/>
                  <w:marRight w:val="0"/>
                  <w:marTop w:val="0"/>
                  <w:marBottom w:val="0"/>
                  <w:divBdr>
                    <w:top w:val="none" w:sz="0" w:space="0" w:color="auto"/>
                    <w:left w:val="none" w:sz="0" w:space="0" w:color="auto"/>
                    <w:bottom w:val="none" w:sz="0" w:space="0" w:color="auto"/>
                    <w:right w:val="none" w:sz="0" w:space="0" w:color="auto"/>
                  </w:divBdr>
                  <w:divsChild>
                    <w:div w:id="1733187494">
                      <w:marLeft w:val="0"/>
                      <w:marRight w:val="0"/>
                      <w:marTop w:val="0"/>
                      <w:marBottom w:val="0"/>
                      <w:divBdr>
                        <w:top w:val="none" w:sz="0" w:space="0" w:color="auto"/>
                        <w:left w:val="none" w:sz="0" w:space="0" w:color="auto"/>
                        <w:bottom w:val="none" w:sz="0" w:space="0" w:color="auto"/>
                        <w:right w:val="none" w:sz="0" w:space="0" w:color="auto"/>
                      </w:divBdr>
                    </w:div>
                  </w:divsChild>
                </w:div>
                <w:div w:id="1838032453">
                  <w:marLeft w:val="0"/>
                  <w:marRight w:val="0"/>
                  <w:marTop w:val="0"/>
                  <w:marBottom w:val="0"/>
                  <w:divBdr>
                    <w:top w:val="none" w:sz="0" w:space="0" w:color="auto"/>
                    <w:left w:val="none" w:sz="0" w:space="0" w:color="auto"/>
                    <w:bottom w:val="none" w:sz="0" w:space="0" w:color="auto"/>
                    <w:right w:val="none" w:sz="0" w:space="0" w:color="auto"/>
                  </w:divBdr>
                  <w:divsChild>
                    <w:div w:id="905453850">
                      <w:marLeft w:val="0"/>
                      <w:marRight w:val="0"/>
                      <w:marTop w:val="0"/>
                      <w:marBottom w:val="0"/>
                      <w:divBdr>
                        <w:top w:val="none" w:sz="0" w:space="0" w:color="auto"/>
                        <w:left w:val="none" w:sz="0" w:space="0" w:color="auto"/>
                        <w:bottom w:val="none" w:sz="0" w:space="0" w:color="auto"/>
                        <w:right w:val="none" w:sz="0" w:space="0" w:color="auto"/>
                      </w:divBdr>
                    </w:div>
                  </w:divsChild>
                </w:div>
                <w:div w:id="96147758">
                  <w:marLeft w:val="0"/>
                  <w:marRight w:val="0"/>
                  <w:marTop w:val="0"/>
                  <w:marBottom w:val="0"/>
                  <w:divBdr>
                    <w:top w:val="none" w:sz="0" w:space="0" w:color="auto"/>
                    <w:left w:val="none" w:sz="0" w:space="0" w:color="auto"/>
                    <w:bottom w:val="none" w:sz="0" w:space="0" w:color="auto"/>
                    <w:right w:val="none" w:sz="0" w:space="0" w:color="auto"/>
                  </w:divBdr>
                  <w:divsChild>
                    <w:div w:id="742141085">
                      <w:marLeft w:val="0"/>
                      <w:marRight w:val="0"/>
                      <w:marTop w:val="0"/>
                      <w:marBottom w:val="0"/>
                      <w:divBdr>
                        <w:top w:val="none" w:sz="0" w:space="0" w:color="auto"/>
                        <w:left w:val="none" w:sz="0" w:space="0" w:color="auto"/>
                        <w:bottom w:val="none" w:sz="0" w:space="0" w:color="auto"/>
                        <w:right w:val="none" w:sz="0" w:space="0" w:color="auto"/>
                      </w:divBdr>
                    </w:div>
                    <w:div w:id="253634566">
                      <w:marLeft w:val="0"/>
                      <w:marRight w:val="0"/>
                      <w:marTop w:val="0"/>
                      <w:marBottom w:val="0"/>
                      <w:divBdr>
                        <w:top w:val="none" w:sz="0" w:space="0" w:color="auto"/>
                        <w:left w:val="none" w:sz="0" w:space="0" w:color="auto"/>
                        <w:bottom w:val="none" w:sz="0" w:space="0" w:color="auto"/>
                        <w:right w:val="none" w:sz="0" w:space="0" w:color="auto"/>
                      </w:divBdr>
                    </w:div>
                  </w:divsChild>
                </w:div>
                <w:div w:id="2115858979">
                  <w:marLeft w:val="0"/>
                  <w:marRight w:val="0"/>
                  <w:marTop w:val="0"/>
                  <w:marBottom w:val="0"/>
                  <w:divBdr>
                    <w:top w:val="none" w:sz="0" w:space="0" w:color="auto"/>
                    <w:left w:val="none" w:sz="0" w:space="0" w:color="auto"/>
                    <w:bottom w:val="none" w:sz="0" w:space="0" w:color="auto"/>
                    <w:right w:val="none" w:sz="0" w:space="0" w:color="auto"/>
                  </w:divBdr>
                  <w:divsChild>
                    <w:div w:id="85272325">
                      <w:marLeft w:val="0"/>
                      <w:marRight w:val="0"/>
                      <w:marTop w:val="0"/>
                      <w:marBottom w:val="0"/>
                      <w:divBdr>
                        <w:top w:val="none" w:sz="0" w:space="0" w:color="auto"/>
                        <w:left w:val="none" w:sz="0" w:space="0" w:color="auto"/>
                        <w:bottom w:val="none" w:sz="0" w:space="0" w:color="auto"/>
                        <w:right w:val="none" w:sz="0" w:space="0" w:color="auto"/>
                      </w:divBdr>
                    </w:div>
                  </w:divsChild>
                </w:div>
                <w:div w:id="77680833">
                  <w:marLeft w:val="0"/>
                  <w:marRight w:val="0"/>
                  <w:marTop w:val="0"/>
                  <w:marBottom w:val="0"/>
                  <w:divBdr>
                    <w:top w:val="none" w:sz="0" w:space="0" w:color="auto"/>
                    <w:left w:val="none" w:sz="0" w:space="0" w:color="auto"/>
                    <w:bottom w:val="none" w:sz="0" w:space="0" w:color="auto"/>
                    <w:right w:val="none" w:sz="0" w:space="0" w:color="auto"/>
                  </w:divBdr>
                  <w:divsChild>
                    <w:div w:id="1084956014">
                      <w:marLeft w:val="0"/>
                      <w:marRight w:val="0"/>
                      <w:marTop w:val="0"/>
                      <w:marBottom w:val="0"/>
                      <w:divBdr>
                        <w:top w:val="none" w:sz="0" w:space="0" w:color="auto"/>
                        <w:left w:val="none" w:sz="0" w:space="0" w:color="auto"/>
                        <w:bottom w:val="none" w:sz="0" w:space="0" w:color="auto"/>
                        <w:right w:val="none" w:sz="0" w:space="0" w:color="auto"/>
                      </w:divBdr>
                    </w:div>
                  </w:divsChild>
                </w:div>
                <w:div w:id="865171476">
                  <w:marLeft w:val="0"/>
                  <w:marRight w:val="0"/>
                  <w:marTop w:val="0"/>
                  <w:marBottom w:val="0"/>
                  <w:divBdr>
                    <w:top w:val="none" w:sz="0" w:space="0" w:color="auto"/>
                    <w:left w:val="none" w:sz="0" w:space="0" w:color="auto"/>
                    <w:bottom w:val="none" w:sz="0" w:space="0" w:color="auto"/>
                    <w:right w:val="none" w:sz="0" w:space="0" w:color="auto"/>
                  </w:divBdr>
                  <w:divsChild>
                    <w:div w:id="369763135">
                      <w:marLeft w:val="0"/>
                      <w:marRight w:val="0"/>
                      <w:marTop w:val="0"/>
                      <w:marBottom w:val="0"/>
                      <w:divBdr>
                        <w:top w:val="none" w:sz="0" w:space="0" w:color="auto"/>
                        <w:left w:val="none" w:sz="0" w:space="0" w:color="auto"/>
                        <w:bottom w:val="none" w:sz="0" w:space="0" w:color="auto"/>
                        <w:right w:val="none" w:sz="0" w:space="0" w:color="auto"/>
                      </w:divBdr>
                    </w:div>
                  </w:divsChild>
                </w:div>
                <w:div w:id="229000262">
                  <w:marLeft w:val="0"/>
                  <w:marRight w:val="0"/>
                  <w:marTop w:val="0"/>
                  <w:marBottom w:val="0"/>
                  <w:divBdr>
                    <w:top w:val="none" w:sz="0" w:space="0" w:color="auto"/>
                    <w:left w:val="none" w:sz="0" w:space="0" w:color="auto"/>
                    <w:bottom w:val="none" w:sz="0" w:space="0" w:color="auto"/>
                    <w:right w:val="none" w:sz="0" w:space="0" w:color="auto"/>
                  </w:divBdr>
                  <w:divsChild>
                    <w:div w:id="1036466673">
                      <w:marLeft w:val="0"/>
                      <w:marRight w:val="0"/>
                      <w:marTop w:val="0"/>
                      <w:marBottom w:val="0"/>
                      <w:divBdr>
                        <w:top w:val="none" w:sz="0" w:space="0" w:color="auto"/>
                        <w:left w:val="none" w:sz="0" w:space="0" w:color="auto"/>
                        <w:bottom w:val="none" w:sz="0" w:space="0" w:color="auto"/>
                        <w:right w:val="none" w:sz="0" w:space="0" w:color="auto"/>
                      </w:divBdr>
                    </w:div>
                    <w:div w:id="1720394091">
                      <w:marLeft w:val="0"/>
                      <w:marRight w:val="0"/>
                      <w:marTop w:val="0"/>
                      <w:marBottom w:val="0"/>
                      <w:divBdr>
                        <w:top w:val="none" w:sz="0" w:space="0" w:color="auto"/>
                        <w:left w:val="none" w:sz="0" w:space="0" w:color="auto"/>
                        <w:bottom w:val="none" w:sz="0" w:space="0" w:color="auto"/>
                        <w:right w:val="none" w:sz="0" w:space="0" w:color="auto"/>
                      </w:divBdr>
                    </w:div>
                  </w:divsChild>
                </w:div>
                <w:div w:id="1628007425">
                  <w:marLeft w:val="0"/>
                  <w:marRight w:val="0"/>
                  <w:marTop w:val="0"/>
                  <w:marBottom w:val="0"/>
                  <w:divBdr>
                    <w:top w:val="none" w:sz="0" w:space="0" w:color="auto"/>
                    <w:left w:val="none" w:sz="0" w:space="0" w:color="auto"/>
                    <w:bottom w:val="none" w:sz="0" w:space="0" w:color="auto"/>
                    <w:right w:val="none" w:sz="0" w:space="0" w:color="auto"/>
                  </w:divBdr>
                  <w:divsChild>
                    <w:div w:id="1497110619">
                      <w:marLeft w:val="0"/>
                      <w:marRight w:val="0"/>
                      <w:marTop w:val="0"/>
                      <w:marBottom w:val="0"/>
                      <w:divBdr>
                        <w:top w:val="none" w:sz="0" w:space="0" w:color="auto"/>
                        <w:left w:val="none" w:sz="0" w:space="0" w:color="auto"/>
                        <w:bottom w:val="none" w:sz="0" w:space="0" w:color="auto"/>
                        <w:right w:val="none" w:sz="0" w:space="0" w:color="auto"/>
                      </w:divBdr>
                    </w:div>
                  </w:divsChild>
                </w:div>
                <w:div w:id="2117167823">
                  <w:marLeft w:val="0"/>
                  <w:marRight w:val="0"/>
                  <w:marTop w:val="0"/>
                  <w:marBottom w:val="0"/>
                  <w:divBdr>
                    <w:top w:val="none" w:sz="0" w:space="0" w:color="auto"/>
                    <w:left w:val="none" w:sz="0" w:space="0" w:color="auto"/>
                    <w:bottom w:val="none" w:sz="0" w:space="0" w:color="auto"/>
                    <w:right w:val="none" w:sz="0" w:space="0" w:color="auto"/>
                  </w:divBdr>
                  <w:divsChild>
                    <w:div w:id="3377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2641">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82391571">
      <w:bodyDiv w:val="1"/>
      <w:marLeft w:val="0"/>
      <w:marRight w:val="0"/>
      <w:marTop w:val="0"/>
      <w:marBottom w:val="0"/>
      <w:divBdr>
        <w:top w:val="none" w:sz="0" w:space="0" w:color="auto"/>
        <w:left w:val="none" w:sz="0" w:space="0" w:color="auto"/>
        <w:bottom w:val="none" w:sz="0" w:space="0" w:color="auto"/>
        <w:right w:val="none" w:sz="0" w:space="0" w:color="auto"/>
      </w:divBdr>
      <w:divsChild>
        <w:div w:id="1836067252">
          <w:marLeft w:val="0"/>
          <w:marRight w:val="0"/>
          <w:marTop w:val="0"/>
          <w:marBottom w:val="0"/>
          <w:divBdr>
            <w:top w:val="none" w:sz="0" w:space="0" w:color="auto"/>
            <w:left w:val="none" w:sz="0" w:space="0" w:color="auto"/>
            <w:bottom w:val="none" w:sz="0" w:space="0" w:color="auto"/>
            <w:right w:val="none" w:sz="0" w:space="0" w:color="auto"/>
          </w:divBdr>
          <w:divsChild>
            <w:div w:id="2016763910">
              <w:marLeft w:val="0"/>
              <w:marRight w:val="0"/>
              <w:marTop w:val="0"/>
              <w:marBottom w:val="0"/>
              <w:divBdr>
                <w:top w:val="none" w:sz="0" w:space="0" w:color="auto"/>
                <w:left w:val="none" w:sz="0" w:space="0" w:color="auto"/>
                <w:bottom w:val="none" w:sz="0" w:space="0" w:color="auto"/>
                <w:right w:val="none" w:sz="0" w:space="0" w:color="auto"/>
              </w:divBdr>
            </w:div>
          </w:divsChild>
        </w:div>
        <w:div w:id="1276330760">
          <w:marLeft w:val="0"/>
          <w:marRight w:val="0"/>
          <w:marTop w:val="0"/>
          <w:marBottom w:val="0"/>
          <w:divBdr>
            <w:top w:val="none" w:sz="0" w:space="0" w:color="auto"/>
            <w:left w:val="none" w:sz="0" w:space="0" w:color="auto"/>
            <w:bottom w:val="none" w:sz="0" w:space="0" w:color="auto"/>
            <w:right w:val="none" w:sz="0" w:space="0" w:color="auto"/>
          </w:divBdr>
          <w:divsChild>
            <w:div w:id="2104643131">
              <w:marLeft w:val="0"/>
              <w:marRight w:val="0"/>
              <w:marTop w:val="0"/>
              <w:marBottom w:val="0"/>
              <w:divBdr>
                <w:top w:val="none" w:sz="0" w:space="0" w:color="auto"/>
                <w:left w:val="none" w:sz="0" w:space="0" w:color="auto"/>
                <w:bottom w:val="none" w:sz="0" w:space="0" w:color="auto"/>
                <w:right w:val="none" w:sz="0" w:space="0" w:color="auto"/>
              </w:divBdr>
            </w:div>
          </w:divsChild>
        </w:div>
        <w:div w:id="1052731770">
          <w:marLeft w:val="0"/>
          <w:marRight w:val="0"/>
          <w:marTop w:val="0"/>
          <w:marBottom w:val="0"/>
          <w:divBdr>
            <w:top w:val="none" w:sz="0" w:space="0" w:color="auto"/>
            <w:left w:val="none" w:sz="0" w:space="0" w:color="auto"/>
            <w:bottom w:val="none" w:sz="0" w:space="0" w:color="auto"/>
            <w:right w:val="none" w:sz="0" w:space="0" w:color="auto"/>
          </w:divBdr>
          <w:divsChild>
            <w:div w:id="539635730">
              <w:marLeft w:val="0"/>
              <w:marRight w:val="0"/>
              <w:marTop w:val="0"/>
              <w:marBottom w:val="0"/>
              <w:divBdr>
                <w:top w:val="none" w:sz="0" w:space="0" w:color="auto"/>
                <w:left w:val="none" w:sz="0" w:space="0" w:color="auto"/>
                <w:bottom w:val="none" w:sz="0" w:space="0" w:color="auto"/>
                <w:right w:val="none" w:sz="0" w:space="0" w:color="auto"/>
              </w:divBdr>
            </w:div>
          </w:divsChild>
        </w:div>
        <w:div w:id="1734543962">
          <w:marLeft w:val="0"/>
          <w:marRight w:val="0"/>
          <w:marTop w:val="0"/>
          <w:marBottom w:val="0"/>
          <w:divBdr>
            <w:top w:val="none" w:sz="0" w:space="0" w:color="auto"/>
            <w:left w:val="none" w:sz="0" w:space="0" w:color="auto"/>
            <w:bottom w:val="none" w:sz="0" w:space="0" w:color="auto"/>
            <w:right w:val="none" w:sz="0" w:space="0" w:color="auto"/>
          </w:divBdr>
          <w:divsChild>
            <w:div w:id="218832714">
              <w:marLeft w:val="0"/>
              <w:marRight w:val="0"/>
              <w:marTop w:val="0"/>
              <w:marBottom w:val="0"/>
              <w:divBdr>
                <w:top w:val="none" w:sz="0" w:space="0" w:color="auto"/>
                <w:left w:val="none" w:sz="0" w:space="0" w:color="auto"/>
                <w:bottom w:val="none" w:sz="0" w:space="0" w:color="auto"/>
                <w:right w:val="none" w:sz="0" w:space="0" w:color="auto"/>
              </w:divBdr>
            </w:div>
          </w:divsChild>
        </w:div>
        <w:div w:id="949163685">
          <w:marLeft w:val="0"/>
          <w:marRight w:val="0"/>
          <w:marTop w:val="0"/>
          <w:marBottom w:val="0"/>
          <w:divBdr>
            <w:top w:val="none" w:sz="0" w:space="0" w:color="auto"/>
            <w:left w:val="none" w:sz="0" w:space="0" w:color="auto"/>
            <w:bottom w:val="none" w:sz="0" w:space="0" w:color="auto"/>
            <w:right w:val="none" w:sz="0" w:space="0" w:color="auto"/>
          </w:divBdr>
          <w:divsChild>
            <w:div w:id="988022052">
              <w:marLeft w:val="0"/>
              <w:marRight w:val="0"/>
              <w:marTop w:val="0"/>
              <w:marBottom w:val="0"/>
              <w:divBdr>
                <w:top w:val="none" w:sz="0" w:space="0" w:color="auto"/>
                <w:left w:val="none" w:sz="0" w:space="0" w:color="auto"/>
                <w:bottom w:val="none" w:sz="0" w:space="0" w:color="auto"/>
                <w:right w:val="none" w:sz="0" w:space="0" w:color="auto"/>
              </w:divBdr>
            </w:div>
          </w:divsChild>
        </w:div>
        <w:div w:id="342976975">
          <w:marLeft w:val="0"/>
          <w:marRight w:val="0"/>
          <w:marTop w:val="0"/>
          <w:marBottom w:val="0"/>
          <w:divBdr>
            <w:top w:val="none" w:sz="0" w:space="0" w:color="auto"/>
            <w:left w:val="none" w:sz="0" w:space="0" w:color="auto"/>
            <w:bottom w:val="none" w:sz="0" w:space="0" w:color="auto"/>
            <w:right w:val="none" w:sz="0" w:space="0" w:color="auto"/>
          </w:divBdr>
          <w:divsChild>
            <w:div w:id="878207777">
              <w:marLeft w:val="0"/>
              <w:marRight w:val="0"/>
              <w:marTop w:val="0"/>
              <w:marBottom w:val="0"/>
              <w:divBdr>
                <w:top w:val="none" w:sz="0" w:space="0" w:color="auto"/>
                <w:left w:val="none" w:sz="0" w:space="0" w:color="auto"/>
                <w:bottom w:val="none" w:sz="0" w:space="0" w:color="auto"/>
                <w:right w:val="none" w:sz="0" w:space="0" w:color="auto"/>
              </w:divBdr>
            </w:div>
          </w:divsChild>
        </w:div>
        <w:div w:id="507671290">
          <w:marLeft w:val="0"/>
          <w:marRight w:val="0"/>
          <w:marTop w:val="0"/>
          <w:marBottom w:val="0"/>
          <w:divBdr>
            <w:top w:val="none" w:sz="0" w:space="0" w:color="auto"/>
            <w:left w:val="none" w:sz="0" w:space="0" w:color="auto"/>
            <w:bottom w:val="none" w:sz="0" w:space="0" w:color="auto"/>
            <w:right w:val="none" w:sz="0" w:space="0" w:color="auto"/>
          </w:divBdr>
          <w:divsChild>
            <w:div w:id="1587765879">
              <w:marLeft w:val="0"/>
              <w:marRight w:val="0"/>
              <w:marTop w:val="0"/>
              <w:marBottom w:val="0"/>
              <w:divBdr>
                <w:top w:val="none" w:sz="0" w:space="0" w:color="auto"/>
                <w:left w:val="none" w:sz="0" w:space="0" w:color="auto"/>
                <w:bottom w:val="none" w:sz="0" w:space="0" w:color="auto"/>
                <w:right w:val="none" w:sz="0" w:space="0" w:color="auto"/>
              </w:divBdr>
            </w:div>
          </w:divsChild>
        </w:div>
        <w:div w:id="1826387406">
          <w:marLeft w:val="0"/>
          <w:marRight w:val="0"/>
          <w:marTop w:val="0"/>
          <w:marBottom w:val="0"/>
          <w:divBdr>
            <w:top w:val="none" w:sz="0" w:space="0" w:color="auto"/>
            <w:left w:val="none" w:sz="0" w:space="0" w:color="auto"/>
            <w:bottom w:val="none" w:sz="0" w:space="0" w:color="auto"/>
            <w:right w:val="none" w:sz="0" w:space="0" w:color="auto"/>
          </w:divBdr>
          <w:divsChild>
            <w:div w:id="249395631">
              <w:marLeft w:val="0"/>
              <w:marRight w:val="0"/>
              <w:marTop w:val="0"/>
              <w:marBottom w:val="0"/>
              <w:divBdr>
                <w:top w:val="none" w:sz="0" w:space="0" w:color="auto"/>
                <w:left w:val="none" w:sz="0" w:space="0" w:color="auto"/>
                <w:bottom w:val="none" w:sz="0" w:space="0" w:color="auto"/>
                <w:right w:val="none" w:sz="0" w:space="0" w:color="auto"/>
              </w:divBdr>
            </w:div>
          </w:divsChild>
        </w:div>
        <w:div w:id="1743990667">
          <w:marLeft w:val="0"/>
          <w:marRight w:val="0"/>
          <w:marTop w:val="0"/>
          <w:marBottom w:val="0"/>
          <w:divBdr>
            <w:top w:val="none" w:sz="0" w:space="0" w:color="auto"/>
            <w:left w:val="none" w:sz="0" w:space="0" w:color="auto"/>
            <w:bottom w:val="none" w:sz="0" w:space="0" w:color="auto"/>
            <w:right w:val="none" w:sz="0" w:space="0" w:color="auto"/>
          </w:divBdr>
          <w:divsChild>
            <w:div w:id="244344395">
              <w:marLeft w:val="0"/>
              <w:marRight w:val="0"/>
              <w:marTop w:val="0"/>
              <w:marBottom w:val="0"/>
              <w:divBdr>
                <w:top w:val="none" w:sz="0" w:space="0" w:color="auto"/>
                <w:left w:val="none" w:sz="0" w:space="0" w:color="auto"/>
                <w:bottom w:val="none" w:sz="0" w:space="0" w:color="auto"/>
                <w:right w:val="none" w:sz="0" w:space="0" w:color="auto"/>
              </w:divBdr>
            </w:div>
          </w:divsChild>
        </w:div>
        <w:div w:id="997614351">
          <w:marLeft w:val="0"/>
          <w:marRight w:val="0"/>
          <w:marTop w:val="0"/>
          <w:marBottom w:val="0"/>
          <w:divBdr>
            <w:top w:val="none" w:sz="0" w:space="0" w:color="auto"/>
            <w:left w:val="none" w:sz="0" w:space="0" w:color="auto"/>
            <w:bottom w:val="none" w:sz="0" w:space="0" w:color="auto"/>
            <w:right w:val="none" w:sz="0" w:space="0" w:color="auto"/>
          </w:divBdr>
          <w:divsChild>
            <w:div w:id="1899127813">
              <w:marLeft w:val="0"/>
              <w:marRight w:val="0"/>
              <w:marTop w:val="0"/>
              <w:marBottom w:val="0"/>
              <w:divBdr>
                <w:top w:val="none" w:sz="0" w:space="0" w:color="auto"/>
                <w:left w:val="none" w:sz="0" w:space="0" w:color="auto"/>
                <w:bottom w:val="none" w:sz="0" w:space="0" w:color="auto"/>
                <w:right w:val="none" w:sz="0" w:space="0" w:color="auto"/>
              </w:divBdr>
            </w:div>
          </w:divsChild>
        </w:div>
        <w:div w:id="1994554542">
          <w:marLeft w:val="0"/>
          <w:marRight w:val="0"/>
          <w:marTop w:val="0"/>
          <w:marBottom w:val="0"/>
          <w:divBdr>
            <w:top w:val="none" w:sz="0" w:space="0" w:color="auto"/>
            <w:left w:val="none" w:sz="0" w:space="0" w:color="auto"/>
            <w:bottom w:val="none" w:sz="0" w:space="0" w:color="auto"/>
            <w:right w:val="none" w:sz="0" w:space="0" w:color="auto"/>
          </w:divBdr>
          <w:divsChild>
            <w:div w:id="1597707629">
              <w:marLeft w:val="0"/>
              <w:marRight w:val="0"/>
              <w:marTop w:val="0"/>
              <w:marBottom w:val="0"/>
              <w:divBdr>
                <w:top w:val="none" w:sz="0" w:space="0" w:color="auto"/>
                <w:left w:val="none" w:sz="0" w:space="0" w:color="auto"/>
                <w:bottom w:val="none" w:sz="0" w:space="0" w:color="auto"/>
                <w:right w:val="none" w:sz="0" w:space="0" w:color="auto"/>
              </w:divBdr>
            </w:div>
          </w:divsChild>
        </w:div>
        <w:div w:id="1967813756">
          <w:marLeft w:val="0"/>
          <w:marRight w:val="0"/>
          <w:marTop w:val="0"/>
          <w:marBottom w:val="0"/>
          <w:divBdr>
            <w:top w:val="none" w:sz="0" w:space="0" w:color="auto"/>
            <w:left w:val="none" w:sz="0" w:space="0" w:color="auto"/>
            <w:bottom w:val="none" w:sz="0" w:space="0" w:color="auto"/>
            <w:right w:val="none" w:sz="0" w:space="0" w:color="auto"/>
          </w:divBdr>
          <w:divsChild>
            <w:div w:id="1102531452">
              <w:marLeft w:val="0"/>
              <w:marRight w:val="0"/>
              <w:marTop w:val="0"/>
              <w:marBottom w:val="0"/>
              <w:divBdr>
                <w:top w:val="none" w:sz="0" w:space="0" w:color="auto"/>
                <w:left w:val="none" w:sz="0" w:space="0" w:color="auto"/>
                <w:bottom w:val="none" w:sz="0" w:space="0" w:color="auto"/>
                <w:right w:val="none" w:sz="0" w:space="0" w:color="auto"/>
              </w:divBdr>
            </w:div>
          </w:divsChild>
        </w:div>
        <w:div w:id="1138034519">
          <w:marLeft w:val="0"/>
          <w:marRight w:val="0"/>
          <w:marTop w:val="0"/>
          <w:marBottom w:val="0"/>
          <w:divBdr>
            <w:top w:val="none" w:sz="0" w:space="0" w:color="auto"/>
            <w:left w:val="none" w:sz="0" w:space="0" w:color="auto"/>
            <w:bottom w:val="none" w:sz="0" w:space="0" w:color="auto"/>
            <w:right w:val="none" w:sz="0" w:space="0" w:color="auto"/>
          </w:divBdr>
          <w:divsChild>
            <w:div w:id="1788042008">
              <w:marLeft w:val="0"/>
              <w:marRight w:val="0"/>
              <w:marTop w:val="0"/>
              <w:marBottom w:val="0"/>
              <w:divBdr>
                <w:top w:val="none" w:sz="0" w:space="0" w:color="auto"/>
                <w:left w:val="none" w:sz="0" w:space="0" w:color="auto"/>
                <w:bottom w:val="none" w:sz="0" w:space="0" w:color="auto"/>
                <w:right w:val="none" w:sz="0" w:space="0" w:color="auto"/>
              </w:divBdr>
            </w:div>
          </w:divsChild>
        </w:div>
        <w:div w:id="270205416">
          <w:marLeft w:val="0"/>
          <w:marRight w:val="0"/>
          <w:marTop w:val="0"/>
          <w:marBottom w:val="0"/>
          <w:divBdr>
            <w:top w:val="none" w:sz="0" w:space="0" w:color="auto"/>
            <w:left w:val="none" w:sz="0" w:space="0" w:color="auto"/>
            <w:bottom w:val="none" w:sz="0" w:space="0" w:color="auto"/>
            <w:right w:val="none" w:sz="0" w:space="0" w:color="auto"/>
          </w:divBdr>
          <w:divsChild>
            <w:div w:id="562446754">
              <w:marLeft w:val="0"/>
              <w:marRight w:val="0"/>
              <w:marTop w:val="0"/>
              <w:marBottom w:val="0"/>
              <w:divBdr>
                <w:top w:val="none" w:sz="0" w:space="0" w:color="auto"/>
                <w:left w:val="none" w:sz="0" w:space="0" w:color="auto"/>
                <w:bottom w:val="none" w:sz="0" w:space="0" w:color="auto"/>
                <w:right w:val="none" w:sz="0" w:space="0" w:color="auto"/>
              </w:divBdr>
            </w:div>
          </w:divsChild>
        </w:div>
        <w:div w:id="317001241">
          <w:marLeft w:val="0"/>
          <w:marRight w:val="0"/>
          <w:marTop w:val="0"/>
          <w:marBottom w:val="0"/>
          <w:divBdr>
            <w:top w:val="none" w:sz="0" w:space="0" w:color="auto"/>
            <w:left w:val="none" w:sz="0" w:space="0" w:color="auto"/>
            <w:bottom w:val="none" w:sz="0" w:space="0" w:color="auto"/>
            <w:right w:val="none" w:sz="0" w:space="0" w:color="auto"/>
          </w:divBdr>
          <w:divsChild>
            <w:div w:id="823935154">
              <w:marLeft w:val="0"/>
              <w:marRight w:val="0"/>
              <w:marTop w:val="0"/>
              <w:marBottom w:val="0"/>
              <w:divBdr>
                <w:top w:val="none" w:sz="0" w:space="0" w:color="auto"/>
                <w:left w:val="none" w:sz="0" w:space="0" w:color="auto"/>
                <w:bottom w:val="none" w:sz="0" w:space="0" w:color="auto"/>
                <w:right w:val="none" w:sz="0" w:space="0" w:color="auto"/>
              </w:divBdr>
            </w:div>
          </w:divsChild>
        </w:div>
        <w:div w:id="2104719641">
          <w:marLeft w:val="0"/>
          <w:marRight w:val="0"/>
          <w:marTop w:val="0"/>
          <w:marBottom w:val="0"/>
          <w:divBdr>
            <w:top w:val="none" w:sz="0" w:space="0" w:color="auto"/>
            <w:left w:val="none" w:sz="0" w:space="0" w:color="auto"/>
            <w:bottom w:val="none" w:sz="0" w:space="0" w:color="auto"/>
            <w:right w:val="none" w:sz="0" w:space="0" w:color="auto"/>
          </w:divBdr>
          <w:divsChild>
            <w:div w:id="17145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0762778">
      <w:bodyDiv w:val="1"/>
      <w:marLeft w:val="0"/>
      <w:marRight w:val="0"/>
      <w:marTop w:val="0"/>
      <w:marBottom w:val="0"/>
      <w:divBdr>
        <w:top w:val="none" w:sz="0" w:space="0" w:color="auto"/>
        <w:left w:val="none" w:sz="0" w:space="0" w:color="auto"/>
        <w:bottom w:val="none" w:sz="0" w:space="0" w:color="auto"/>
        <w:right w:val="none" w:sz="0" w:space="0" w:color="auto"/>
      </w:divBdr>
      <w:divsChild>
        <w:div w:id="650136315">
          <w:marLeft w:val="0"/>
          <w:marRight w:val="0"/>
          <w:marTop w:val="0"/>
          <w:marBottom w:val="0"/>
          <w:divBdr>
            <w:top w:val="none" w:sz="0" w:space="0" w:color="auto"/>
            <w:left w:val="none" w:sz="0" w:space="0" w:color="auto"/>
            <w:bottom w:val="none" w:sz="0" w:space="0" w:color="auto"/>
            <w:right w:val="none" w:sz="0" w:space="0" w:color="auto"/>
          </w:divBdr>
          <w:divsChild>
            <w:div w:id="860510453">
              <w:marLeft w:val="0"/>
              <w:marRight w:val="0"/>
              <w:marTop w:val="0"/>
              <w:marBottom w:val="0"/>
              <w:divBdr>
                <w:top w:val="none" w:sz="0" w:space="0" w:color="auto"/>
                <w:left w:val="none" w:sz="0" w:space="0" w:color="auto"/>
                <w:bottom w:val="none" w:sz="0" w:space="0" w:color="auto"/>
                <w:right w:val="none" w:sz="0" w:space="0" w:color="auto"/>
              </w:divBdr>
            </w:div>
            <w:div w:id="1365593883">
              <w:marLeft w:val="0"/>
              <w:marRight w:val="0"/>
              <w:marTop w:val="0"/>
              <w:marBottom w:val="0"/>
              <w:divBdr>
                <w:top w:val="none" w:sz="0" w:space="0" w:color="auto"/>
                <w:left w:val="none" w:sz="0" w:space="0" w:color="auto"/>
                <w:bottom w:val="none" w:sz="0" w:space="0" w:color="auto"/>
                <w:right w:val="none" w:sz="0" w:space="0" w:color="auto"/>
              </w:divBdr>
            </w:div>
            <w:div w:id="1074084563">
              <w:marLeft w:val="0"/>
              <w:marRight w:val="0"/>
              <w:marTop w:val="0"/>
              <w:marBottom w:val="0"/>
              <w:divBdr>
                <w:top w:val="none" w:sz="0" w:space="0" w:color="auto"/>
                <w:left w:val="none" w:sz="0" w:space="0" w:color="auto"/>
                <w:bottom w:val="none" w:sz="0" w:space="0" w:color="auto"/>
                <w:right w:val="none" w:sz="0" w:space="0" w:color="auto"/>
              </w:divBdr>
            </w:div>
            <w:div w:id="1018967702">
              <w:marLeft w:val="0"/>
              <w:marRight w:val="0"/>
              <w:marTop w:val="0"/>
              <w:marBottom w:val="0"/>
              <w:divBdr>
                <w:top w:val="none" w:sz="0" w:space="0" w:color="auto"/>
                <w:left w:val="none" w:sz="0" w:space="0" w:color="auto"/>
                <w:bottom w:val="none" w:sz="0" w:space="0" w:color="auto"/>
                <w:right w:val="none" w:sz="0" w:space="0" w:color="auto"/>
              </w:divBdr>
            </w:div>
          </w:divsChild>
        </w:div>
        <w:div w:id="1860703915">
          <w:marLeft w:val="0"/>
          <w:marRight w:val="0"/>
          <w:marTop w:val="0"/>
          <w:marBottom w:val="0"/>
          <w:divBdr>
            <w:top w:val="none" w:sz="0" w:space="0" w:color="auto"/>
            <w:left w:val="none" w:sz="0" w:space="0" w:color="auto"/>
            <w:bottom w:val="none" w:sz="0" w:space="0" w:color="auto"/>
            <w:right w:val="none" w:sz="0" w:space="0" w:color="auto"/>
          </w:divBdr>
          <w:divsChild>
            <w:div w:id="121507212">
              <w:marLeft w:val="0"/>
              <w:marRight w:val="0"/>
              <w:marTop w:val="0"/>
              <w:marBottom w:val="0"/>
              <w:divBdr>
                <w:top w:val="none" w:sz="0" w:space="0" w:color="auto"/>
                <w:left w:val="none" w:sz="0" w:space="0" w:color="auto"/>
                <w:bottom w:val="none" w:sz="0" w:space="0" w:color="auto"/>
                <w:right w:val="none" w:sz="0" w:space="0" w:color="auto"/>
              </w:divBdr>
            </w:div>
            <w:div w:id="7509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2472">
      <w:bodyDiv w:val="1"/>
      <w:marLeft w:val="0"/>
      <w:marRight w:val="0"/>
      <w:marTop w:val="0"/>
      <w:marBottom w:val="0"/>
      <w:divBdr>
        <w:top w:val="none" w:sz="0" w:space="0" w:color="auto"/>
        <w:left w:val="none" w:sz="0" w:space="0" w:color="auto"/>
        <w:bottom w:val="none" w:sz="0" w:space="0" w:color="auto"/>
        <w:right w:val="none" w:sz="0" w:space="0" w:color="auto"/>
      </w:divBdr>
      <w:divsChild>
        <w:div w:id="1085876626">
          <w:marLeft w:val="0"/>
          <w:marRight w:val="0"/>
          <w:marTop w:val="0"/>
          <w:marBottom w:val="0"/>
          <w:divBdr>
            <w:top w:val="none" w:sz="0" w:space="0" w:color="auto"/>
            <w:left w:val="none" w:sz="0" w:space="0" w:color="auto"/>
            <w:bottom w:val="none" w:sz="0" w:space="0" w:color="auto"/>
            <w:right w:val="none" w:sz="0" w:space="0" w:color="auto"/>
          </w:divBdr>
          <w:divsChild>
            <w:div w:id="367410409">
              <w:marLeft w:val="0"/>
              <w:marRight w:val="0"/>
              <w:marTop w:val="0"/>
              <w:marBottom w:val="0"/>
              <w:divBdr>
                <w:top w:val="none" w:sz="0" w:space="0" w:color="auto"/>
                <w:left w:val="none" w:sz="0" w:space="0" w:color="auto"/>
                <w:bottom w:val="none" w:sz="0" w:space="0" w:color="auto"/>
                <w:right w:val="none" w:sz="0" w:space="0" w:color="auto"/>
              </w:divBdr>
            </w:div>
          </w:divsChild>
        </w:div>
        <w:div w:id="1136336991">
          <w:marLeft w:val="0"/>
          <w:marRight w:val="0"/>
          <w:marTop w:val="0"/>
          <w:marBottom w:val="0"/>
          <w:divBdr>
            <w:top w:val="none" w:sz="0" w:space="0" w:color="auto"/>
            <w:left w:val="none" w:sz="0" w:space="0" w:color="auto"/>
            <w:bottom w:val="none" w:sz="0" w:space="0" w:color="auto"/>
            <w:right w:val="none" w:sz="0" w:space="0" w:color="auto"/>
          </w:divBdr>
          <w:divsChild>
            <w:div w:id="1775978693">
              <w:marLeft w:val="0"/>
              <w:marRight w:val="0"/>
              <w:marTop w:val="0"/>
              <w:marBottom w:val="0"/>
              <w:divBdr>
                <w:top w:val="none" w:sz="0" w:space="0" w:color="auto"/>
                <w:left w:val="none" w:sz="0" w:space="0" w:color="auto"/>
                <w:bottom w:val="none" w:sz="0" w:space="0" w:color="auto"/>
                <w:right w:val="none" w:sz="0" w:space="0" w:color="auto"/>
              </w:divBdr>
            </w:div>
          </w:divsChild>
        </w:div>
        <w:div w:id="1736708818">
          <w:marLeft w:val="0"/>
          <w:marRight w:val="0"/>
          <w:marTop w:val="0"/>
          <w:marBottom w:val="0"/>
          <w:divBdr>
            <w:top w:val="none" w:sz="0" w:space="0" w:color="auto"/>
            <w:left w:val="none" w:sz="0" w:space="0" w:color="auto"/>
            <w:bottom w:val="none" w:sz="0" w:space="0" w:color="auto"/>
            <w:right w:val="none" w:sz="0" w:space="0" w:color="auto"/>
          </w:divBdr>
          <w:divsChild>
            <w:div w:id="1774856347">
              <w:marLeft w:val="0"/>
              <w:marRight w:val="0"/>
              <w:marTop w:val="0"/>
              <w:marBottom w:val="0"/>
              <w:divBdr>
                <w:top w:val="none" w:sz="0" w:space="0" w:color="auto"/>
                <w:left w:val="none" w:sz="0" w:space="0" w:color="auto"/>
                <w:bottom w:val="none" w:sz="0" w:space="0" w:color="auto"/>
                <w:right w:val="none" w:sz="0" w:space="0" w:color="auto"/>
              </w:divBdr>
            </w:div>
          </w:divsChild>
        </w:div>
        <w:div w:id="2147311484">
          <w:marLeft w:val="0"/>
          <w:marRight w:val="0"/>
          <w:marTop w:val="0"/>
          <w:marBottom w:val="0"/>
          <w:divBdr>
            <w:top w:val="none" w:sz="0" w:space="0" w:color="auto"/>
            <w:left w:val="none" w:sz="0" w:space="0" w:color="auto"/>
            <w:bottom w:val="none" w:sz="0" w:space="0" w:color="auto"/>
            <w:right w:val="none" w:sz="0" w:space="0" w:color="auto"/>
          </w:divBdr>
          <w:divsChild>
            <w:div w:id="526915265">
              <w:marLeft w:val="0"/>
              <w:marRight w:val="0"/>
              <w:marTop w:val="0"/>
              <w:marBottom w:val="0"/>
              <w:divBdr>
                <w:top w:val="none" w:sz="0" w:space="0" w:color="auto"/>
                <w:left w:val="none" w:sz="0" w:space="0" w:color="auto"/>
                <w:bottom w:val="none" w:sz="0" w:space="0" w:color="auto"/>
                <w:right w:val="none" w:sz="0" w:space="0" w:color="auto"/>
              </w:divBdr>
            </w:div>
          </w:divsChild>
        </w:div>
        <w:div w:id="1453935597">
          <w:marLeft w:val="0"/>
          <w:marRight w:val="0"/>
          <w:marTop w:val="0"/>
          <w:marBottom w:val="0"/>
          <w:divBdr>
            <w:top w:val="none" w:sz="0" w:space="0" w:color="auto"/>
            <w:left w:val="none" w:sz="0" w:space="0" w:color="auto"/>
            <w:bottom w:val="none" w:sz="0" w:space="0" w:color="auto"/>
            <w:right w:val="none" w:sz="0" w:space="0" w:color="auto"/>
          </w:divBdr>
          <w:divsChild>
            <w:div w:id="1297176951">
              <w:marLeft w:val="0"/>
              <w:marRight w:val="0"/>
              <w:marTop w:val="0"/>
              <w:marBottom w:val="0"/>
              <w:divBdr>
                <w:top w:val="none" w:sz="0" w:space="0" w:color="auto"/>
                <w:left w:val="none" w:sz="0" w:space="0" w:color="auto"/>
                <w:bottom w:val="none" w:sz="0" w:space="0" w:color="auto"/>
                <w:right w:val="none" w:sz="0" w:space="0" w:color="auto"/>
              </w:divBdr>
            </w:div>
          </w:divsChild>
        </w:div>
        <w:div w:id="1974559999">
          <w:marLeft w:val="0"/>
          <w:marRight w:val="0"/>
          <w:marTop w:val="0"/>
          <w:marBottom w:val="0"/>
          <w:divBdr>
            <w:top w:val="none" w:sz="0" w:space="0" w:color="auto"/>
            <w:left w:val="none" w:sz="0" w:space="0" w:color="auto"/>
            <w:bottom w:val="none" w:sz="0" w:space="0" w:color="auto"/>
            <w:right w:val="none" w:sz="0" w:space="0" w:color="auto"/>
          </w:divBdr>
          <w:divsChild>
            <w:div w:id="1736121325">
              <w:marLeft w:val="0"/>
              <w:marRight w:val="0"/>
              <w:marTop w:val="0"/>
              <w:marBottom w:val="0"/>
              <w:divBdr>
                <w:top w:val="none" w:sz="0" w:space="0" w:color="auto"/>
                <w:left w:val="none" w:sz="0" w:space="0" w:color="auto"/>
                <w:bottom w:val="none" w:sz="0" w:space="0" w:color="auto"/>
                <w:right w:val="none" w:sz="0" w:space="0" w:color="auto"/>
              </w:divBdr>
            </w:div>
          </w:divsChild>
        </w:div>
        <w:div w:id="301156585">
          <w:marLeft w:val="0"/>
          <w:marRight w:val="0"/>
          <w:marTop w:val="0"/>
          <w:marBottom w:val="0"/>
          <w:divBdr>
            <w:top w:val="none" w:sz="0" w:space="0" w:color="auto"/>
            <w:left w:val="none" w:sz="0" w:space="0" w:color="auto"/>
            <w:bottom w:val="none" w:sz="0" w:space="0" w:color="auto"/>
            <w:right w:val="none" w:sz="0" w:space="0" w:color="auto"/>
          </w:divBdr>
          <w:divsChild>
            <w:div w:id="772213237">
              <w:marLeft w:val="0"/>
              <w:marRight w:val="0"/>
              <w:marTop w:val="0"/>
              <w:marBottom w:val="0"/>
              <w:divBdr>
                <w:top w:val="none" w:sz="0" w:space="0" w:color="auto"/>
                <w:left w:val="none" w:sz="0" w:space="0" w:color="auto"/>
                <w:bottom w:val="none" w:sz="0" w:space="0" w:color="auto"/>
                <w:right w:val="none" w:sz="0" w:space="0" w:color="auto"/>
              </w:divBdr>
            </w:div>
          </w:divsChild>
        </w:div>
        <w:div w:id="421335805">
          <w:marLeft w:val="0"/>
          <w:marRight w:val="0"/>
          <w:marTop w:val="0"/>
          <w:marBottom w:val="0"/>
          <w:divBdr>
            <w:top w:val="none" w:sz="0" w:space="0" w:color="auto"/>
            <w:left w:val="none" w:sz="0" w:space="0" w:color="auto"/>
            <w:bottom w:val="none" w:sz="0" w:space="0" w:color="auto"/>
            <w:right w:val="none" w:sz="0" w:space="0" w:color="auto"/>
          </w:divBdr>
          <w:divsChild>
            <w:div w:id="1070814224">
              <w:marLeft w:val="0"/>
              <w:marRight w:val="0"/>
              <w:marTop w:val="0"/>
              <w:marBottom w:val="0"/>
              <w:divBdr>
                <w:top w:val="none" w:sz="0" w:space="0" w:color="auto"/>
                <w:left w:val="none" w:sz="0" w:space="0" w:color="auto"/>
                <w:bottom w:val="none" w:sz="0" w:space="0" w:color="auto"/>
                <w:right w:val="none" w:sz="0" w:space="0" w:color="auto"/>
              </w:divBdr>
            </w:div>
          </w:divsChild>
        </w:div>
        <w:div w:id="388501637">
          <w:marLeft w:val="0"/>
          <w:marRight w:val="0"/>
          <w:marTop w:val="0"/>
          <w:marBottom w:val="0"/>
          <w:divBdr>
            <w:top w:val="none" w:sz="0" w:space="0" w:color="auto"/>
            <w:left w:val="none" w:sz="0" w:space="0" w:color="auto"/>
            <w:bottom w:val="none" w:sz="0" w:space="0" w:color="auto"/>
            <w:right w:val="none" w:sz="0" w:space="0" w:color="auto"/>
          </w:divBdr>
          <w:divsChild>
            <w:div w:id="305815629">
              <w:marLeft w:val="0"/>
              <w:marRight w:val="0"/>
              <w:marTop w:val="0"/>
              <w:marBottom w:val="0"/>
              <w:divBdr>
                <w:top w:val="none" w:sz="0" w:space="0" w:color="auto"/>
                <w:left w:val="none" w:sz="0" w:space="0" w:color="auto"/>
                <w:bottom w:val="none" w:sz="0" w:space="0" w:color="auto"/>
                <w:right w:val="none" w:sz="0" w:space="0" w:color="auto"/>
              </w:divBdr>
            </w:div>
          </w:divsChild>
        </w:div>
        <w:div w:id="1639996964">
          <w:marLeft w:val="0"/>
          <w:marRight w:val="0"/>
          <w:marTop w:val="0"/>
          <w:marBottom w:val="0"/>
          <w:divBdr>
            <w:top w:val="none" w:sz="0" w:space="0" w:color="auto"/>
            <w:left w:val="none" w:sz="0" w:space="0" w:color="auto"/>
            <w:bottom w:val="none" w:sz="0" w:space="0" w:color="auto"/>
            <w:right w:val="none" w:sz="0" w:space="0" w:color="auto"/>
          </w:divBdr>
          <w:divsChild>
            <w:div w:id="1039627258">
              <w:marLeft w:val="0"/>
              <w:marRight w:val="0"/>
              <w:marTop w:val="0"/>
              <w:marBottom w:val="0"/>
              <w:divBdr>
                <w:top w:val="none" w:sz="0" w:space="0" w:color="auto"/>
                <w:left w:val="none" w:sz="0" w:space="0" w:color="auto"/>
                <w:bottom w:val="none" w:sz="0" w:space="0" w:color="auto"/>
                <w:right w:val="none" w:sz="0" w:space="0" w:color="auto"/>
              </w:divBdr>
            </w:div>
          </w:divsChild>
        </w:div>
        <w:div w:id="1049259235">
          <w:marLeft w:val="0"/>
          <w:marRight w:val="0"/>
          <w:marTop w:val="0"/>
          <w:marBottom w:val="0"/>
          <w:divBdr>
            <w:top w:val="none" w:sz="0" w:space="0" w:color="auto"/>
            <w:left w:val="none" w:sz="0" w:space="0" w:color="auto"/>
            <w:bottom w:val="none" w:sz="0" w:space="0" w:color="auto"/>
            <w:right w:val="none" w:sz="0" w:space="0" w:color="auto"/>
          </w:divBdr>
          <w:divsChild>
            <w:div w:id="659696211">
              <w:marLeft w:val="0"/>
              <w:marRight w:val="0"/>
              <w:marTop w:val="0"/>
              <w:marBottom w:val="0"/>
              <w:divBdr>
                <w:top w:val="none" w:sz="0" w:space="0" w:color="auto"/>
                <w:left w:val="none" w:sz="0" w:space="0" w:color="auto"/>
                <w:bottom w:val="none" w:sz="0" w:space="0" w:color="auto"/>
                <w:right w:val="none" w:sz="0" w:space="0" w:color="auto"/>
              </w:divBdr>
            </w:div>
          </w:divsChild>
        </w:div>
        <w:div w:id="582879472">
          <w:marLeft w:val="0"/>
          <w:marRight w:val="0"/>
          <w:marTop w:val="0"/>
          <w:marBottom w:val="0"/>
          <w:divBdr>
            <w:top w:val="none" w:sz="0" w:space="0" w:color="auto"/>
            <w:left w:val="none" w:sz="0" w:space="0" w:color="auto"/>
            <w:bottom w:val="none" w:sz="0" w:space="0" w:color="auto"/>
            <w:right w:val="none" w:sz="0" w:space="0" w:color="auto"/>
          </w:divBdr>
          <w:divsChild>
            <w:div w:id="1559709532">
              <w:marLeft w:val="0"/>
              <w:marRight w:val="0"/>
              <w:marTop w:val="0"/>
              <w:marBottom w:val="0"/>
              <w:divBdr>
                <w:top w:val="none" w:sz="0" w:space="0" w:color="auto"/>
                <w:left w:val="none" w:sz="0" w:space="0" w:color="auto"/>
                <w:bottom w:val="none" w:sz="0" w:space="0" w:color="auto"/>
                <w:right w:val="none" w:sz="0" w:space="0" w:color="auto"/>
              </w:divBdr>
            </w:div>
          </w:divsChild>
        </w:div>
        <w:div w:id="562715803">
          <w:marLeft w:val="0"/>
          <w:marRight w:val="0"/>
          <w:marTop w:val="0"/>
          <w:marBottom w:val="0"/>
          <w:divBdr>
            <w:top w:val="none" w:sz="0" w:space="0" w:color="auto"/>
            <w:left w:val="none" w:sz="0" w:space="0" w:color="auto"/>
            <w:bottom w:val="none" w:sz="0" w:space="0" w:color="auto"/>
            <w:right w:val="none" w:sz="0" w:space="0" w:color="auto"/>
          </w:divBdr>
          <w:divsChild>
            <w:div w:id="1599021322">
              <w:marLeft w:val="0"/>
              <w:marRight w:val="0"/>
              <w:marTop w:val="0"/>
              <w:marBottom w:val="0"/>
              <w:divBdr>
                <w:top w:val="none" w:sz="0" w:space="0" w:color="auto"/>
                <w:left w:val="none" w:sz="0" w:space="0" w:color="auto"/>
                <w:bottom w:val="none" w:sz="0" w:space="0" w:color="auto"/>
                <w:right w:val="none" w:sz="0" w:space="0" w:color="auto"/>
              </w:divBdr>
            </w:div>
          </w:divsChild>
        </w:div>
        <w:div w:id="2053115660">
          <w:marLeft w:val="0"/>
          <w:marRight w:val="0"/>
          <w:marTop w:val="0"/>
          <w:marBottom w:val="0"/>
          <w:divBdr>
            <w:top w:val="none" w:sz="0" w:space="0" w:color="auto"/>
            <w:left w:val="none" w:sz="0" w:space="0" w:color="auto"/>
            <w:bottom w:val="none" w:sz="0" w:space="0" w:color="auto"/>
            <w:right w:val="none" w:sz="0" w:space="0" w:color="auto"/>
          </w:divBdr>
          <w:divsChild>
            <w:div w:id="1284967781">
              <w:marLeft w:val="0"/>
              <w:marRight w:val="0"/>
              <w:marTop w:val="0"/>
              <w:marBottom w:val="0"/>
              <w:divBdr>
                <w:top w:val="none" w:sz="0" w:space="0" w:color="auto"/>
                <w:left w:val="none" w:sz="0" w:space="0" w:color="auto"/>
                <w:bottom w:val="none" w:sz="0" w:space="0" w:color="auto"/>
                <w:right w:val="none" w:sz="0" w:space="0" w:color="auto"/>
              </w:divBdr>
            </w:div>
          </w:divsChild>
        </w:div>
        <w:div w:id="1464811761">
          <w:marLeft w:val="0"/>
          <w:marRight w:val="0"/>
          <w:marTop w:val="0"/>
          <w:marBottom w:val="0"/>
          <w:divBdr>
            <w:top w:val="none" w:sz="0" w:space="0" w:color="auto"/>
            <w:left w:val="none" w:sz="0" w:space="0" w:color="auto"/>
            <w:bottom w:val="none" w:sz="0" w:space="0" w:color="auto"/>
            <w:right w:val="none" w:sz="0" w:space="0" w:color="auto"/>
          </w:divBdr>
          <w:divsChild>
            <w:div w:id="1177233249">
              <w:marLeft w:val="0"/>
              <w:marRight w:val="0"/>
              <w:marTop w:val="0"/>
              <w:marBottom w:val="0"/>
              <w:divBdr>
                <w:top w:val="none" w:sz="0" w:space="0" w:color="auto"/>
                <w:left w:val="none" w:sz="0" w:space="0" w:color="auto"/>
                <w:bottom w:val="none" w:sz="0" w:space="0" w:color="auto"/>
                <w:right w:val="none" w:sz="0" w:space="0" w:color="auto"/>
              </w:divBdr>
            </w:div>
          </w:divsChild>
        </w:div>
        <w:div w:id="1562910052">
          <w:marLeft w:val="0"/>
          <w:marRight w:val="0"/>
          <w:marTop w:val="0"/>
          <w:marBottom w:val="0"/>
          <w:divBdr>
            <w:top w:val="none" w:sz="0" w:space="0" w:color="auto"/>
            <w:left w:val="none" w:sz="0" w:space="0" w:color="auto"/>
            <w:bottom w:val="none" w:sz="0" w:space="0" w:color="auto"/>
            <w:right w:val="none" w:sz="0" w:space="0" w:color="auto"/>
          </w:divBdr>
          <w:divsChild>
            <w:div w:id="20531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297">
      <w:bodyDiv w:val="1"/>
      <w:marLeft w:val="0"/>
      <w:marRight w:val="0"/>
      <w:marTop w:val="0"/>
      <w:marBottom w:val="0"/>
      <w:divBdr>
        <w:top w:val="none" w:sz="0" w:space="0" w:color="auto"/>
        <w:left w:val="none" w:sz="0" w:space="0" w:color="auto"/>
        <w:bottom w:val="none" w:sz="0" w:space="0" w:color="auto"/>
        <w:right w:val="none" w:sz="0" w:space="0" w:color="auto"/>
      </w:divBdr>
      <w:divsChild>
        <w:div w:id="1290279981">
          <w:marLeft w:val="0"/>
          <w:marRight w:val="0"/>
          <w:marTop w:val="0"/>
          <w:marBottom w:val="0"/>
          <w:divBdr>
            <w:top w:val="none" w:sz="0" w:space="0" w:color="auto"/>
            <w:left w:val="none" w:sz="0" w:space="0" w:color="auto"/>
            <w:bottom w:val="none" w:sz="0" w:space="0" w:color="auto"/>
            <w:right w:val="none" w:sz="0" w:space="0" w:color="auto"/>
          </w:divBdr>
        </w:div>
        <w:div w:id="66198705">
          <w:marLeft w:val="0"/>
          <w:marRight w:val="0"/>
          <w:marTop w:val="0"/>
          <w:marBottom w:val="0"/>
          <w:divBdr>
            <w:top w:val="none" w:sz="0" w:space="0" w:color="auto"/>
            <w:left w:val="none" w:sz="0" w:space="0" w:color="auto"/>
            <w:bottom w:val="none" w:sz="0" w:space="0" w:color="auto"/>
            <w:right w:val="none" w:sz="0" w:space="0" w:color="auto"/>
          </w:divBdr>
        </w:div>
      </w:divsChild>
    </w:div>
    <w:div w:id="1409960375">
      <w:bodyDiv w:val="1"/>
      <w:marLeft w:val="0"/>
      <w:marRight w:val="0"/>
      <w:marTop w:val="0"/>
      <w:marBottom w:val="0"/>
      <w:divBdr>
        <w:top w:val="none" w:sz="0" w:space="0" w:color="auto"/>
        <w:left w:val="none" w:sz="0" w:space="0" w:color="auto"/>
        <w:bottom w:val="none" w:sz="0" w:space="0" w:color="auto"/>
        <w:right w:val="none" w:sz="0" w:space="0" w:color="auto"/>
      </w:divBdr>
      <w:divsChild>
        <w:div w:id="1128082559">
          <w:marLeft w:val="0"/>
          <w:marRight w:val="0"/>
          <w:marTop w:val="0"/>
          <w:marBottom w:val="0"/>
          <w:divBdr>
            <w:top w:val="none" w:sz="0" w:space="0" w:color="auto"/>
            <w:left w:val="none" w:sz="0" w:space="0" w:color="auto"/>
            <w:bottom w:val="none" w:sz="0" w:space="0" w:color="auto"/>
            <w:right w:val="none" w:sz="0" w:space="0" w:color="auto"/>
          </w:divBdr>
          <w:divsChild>
            <w:div w:id="173568313">
              <w:marLeft w:val="0"/>
              <w:marRight w:val="0"/>
              <w:marTop w:val="0"/>
              <w:marBottom w:val="0"/>
              <w:divBdr>
                <w:top w:val="none" w:sz="0" w:space="0" w:color="auto"/>
                <w:left w:val="none" w:sz="0" w:space="0" w:color="auto"/>
                <w:bottom w:val="none" w:sz="0" w:space="0" w:color="auto"/>
                <w:right w:val="none" w:sz="0" w:space="0" w:color="auto"/>
              </w:divBdr>
            </w:div>
            <w:div w:id="989332756">
              <w:marLeft w:val="0"/>
              <w:marRight w:val="0"/>
              <w:marTop w:val="0"/>
              <w:marBottom w:val="0"/>
              <w:divBdr>
                <w:top w:val="none" w:sz="0" w:space="0" w:color="auto"/>
                <w:left w:val="none" w:sz="0" w:space="0" w:color="auto"/>
                <w:bottom w:val="none" w:sz="0" w:space="0" w:color="auto"/>
                <w:right w:val="none" w:sz="0" w:space="0" w:color="auto"/>
              </w:divBdr>
            </w:div>
            <w:div w:id="1642416187">
              <w:marLeft w:val="0"/>
              <w:marRight w:val="0"/>
              <w:marTop w:val="0"/>
              <w:marBottom w:val="0"/>
              <w:divBdr>
                <w:top w:val="none" w:sz="0" w:space="0" w:color="auto"/>
                <w:left w:val="none" w:sz="0" w:space="0" w:color="auto"/>
                <w:bottom w:val="none" w:sz="0" w:space="0" w:color="auto"/>
                <w:right w:val="none" w:sz="0" w:space="0" w:color="auto"/>
              </w:divBdr>
            </w:div>
            <w:div w:id="1418672761">
              <w:marLeft w:val="0"/>
              <w:marRight w:val="0"/>
              <w:marTop w:val="0"/>
              <w:marBottom w:val="0"/>
              <w:divBdr>
                <w:top w:val="none" w:sz="0" w:space="0" w:color="auto"/>
                <w:left w:val="none" w:sz="0" w:space="0" w:color="auto"/>
                <w:bottom w:val="none" w:sz="0" w:space="0" w:color="auto"/>
                <w:right w:val="none" w:sz="0" w:space="0" w:color="auto"/>
              </w:divBdr>
            </w:div>
          </w:divsChild>
        </w:div>
        <w:div w:id="1736393470">
          <w:marLeft w:val="0"/>
          <w:marRight w:val="0"/>
          <w:marTop w:val="0"/>
          <w:marBottom w:val="0"/>
          <w:divBdr>
            <w:top w:val="none" w:sz="0" w:space="0" w:color="auto"/>
            <w:left w:val="none" w:sz="0" w:space="0" w:color="auto"/>
            <w:bottom w:val="none" w:sz="0" w:space="0" w:color="auto"/>
            <w:right w:val="none" w:sz="0" w:space="0" w:color="auto"/>
          </w:divBdr>
          <w:divsChild>
            <w:div w:id="143008861">
              <w:marLeft w:val="0"/>
              <w:marRight w:val="0"/>
              <w:marTop w:val="0"/>
              <w:marBottom w:val="0"/>
              <w:divBdr>
                <w:top w:val="none" w:sz="0" w:space="0" w:color="auto"/>
                <w:left w:val="none" w:sz="0" w:space="0" w:color="auto"/>
                <w:bottom w:val="none" w:sz="0" w:space="0" w:color="auto"/>
                <w:right w:val="none" w:sz="0" w:space="0" w:color="auto"/>
              </w:divBdr>
            </w:div>
            <w:div w:id="913592597">
              <w:marLeft w:val="0"/>
              <w:marRight w:val="0"/>
              <w:marTop w:val="0"/>
              <w:marBottom w:val="0"/>
              <w:divBdr>
                <w:top w:val="none" w:sz="0" w:space="0" w:color="auto"/>
                <w:left w:val="none" w:sz="0" w:space="0" w:color="auto"/>
                <w:bottom w:val="none" w:sz="0" w:space="0" w:color="auto"/>
                <w:right w:val="none" w:sz="0" w:space="0" w:color="auto"/>
              </w:divBdr>
            </w:div>
            <w:div w:id="815342785">
              <w:marLeft w:val="0"/>
              <w:marRight w:val="0"/>
              <w:marTop w:val="0"/>
              <w:marBottom w:val="0"/>
              <w:divBdr>
                <w:top w:val="none" w:sz="0" w:space="0" w:color="auto"/>
                <w:left w:val="none" w:sz="0" w:space="0" w:color="auto"/>
                <w:bottom w:val="none" w:sz="0" w:space="0" w:color="auto"/>
                <w:right w:val="none" w:sz="0" w:space="0" w:color="auto"/>
              </w:divBdr>
            </w:div>
            <w:div w:id="297954417">
              <w:marLeft w:val="0"/>
              <w:marRight w:val="0"/>
              <w:marTop w:val="0"/>
              <w:marBottom w:val="0"/>
              <w:divBdr>
                <w:top w:val="none" w:sz="0" w:space="0" w:color="auto"/>
                <w:left w:val="none" w:sz="0" w:space="0" w:color="auto"/>
                <w:bottom w:val="none" w:sz="0" w:space="0" w:color="auto"/>
                <w:right w:val="none" w:sz="0" w:space="0" w:color="auto"/>
              </w:divBdr>
            </w:div>
            <w:div w:id="1124730923">
              <w:marLeft w:val="0"/>
              <w:marRight w:val="0"/>
              <w:marTop w:val="0"/>
              <w:marBottom w:val="0"/>
              <w:divBdr>
                <w:top w:val="none" w:sz="0" w:space="0" w:color="auto"/>
                <w:left w:val="none" w:sz="0" w:space="0" w:color="auto"/>
                <w:bottom w:val="none" w:sz="0" w:space="0" w:color="auto"/>
                <w:right w:val="none" w:sz="0" w:space="0" w:color="auto"/>
              </w:divBdr>
            </w:div>
          </w:divsChild>
        </w:div>
        <w:div w:id="397291148">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87249547">
      <w:bodyDiv w:val="1"/>
      <w:marLeft w:val="0"/>
      <w:marRight w:val="0"/>
      <w:marTop w:val="0"/>
      <w:marBottom w:val="0"/>
      <w:divBdr>
        <w:top w:val="none" w:sz="0" w:space="0" w:color="auto"/>
        <w:left w:val="none" w:sz="0" w:space="0" w:color="auto"/>
        <w:bottom w:val="none" w:sz="0" w:space="0" w:color="auto"/>
        <w:right w:val="none" w:sz="0" w:space="0" w:color="auto"/>
      </w:divBdr>
      <w:divsChild>
        <w:div w:id="691421233">
          <w:marLeft w:val="0"/>
          <w:marRight w:val="0"/>
          <w:marTop w:val="0"/>
          <w:marBottom w:val="0"/>
          <w:divBdr>
            <w:top w:val="none" w:sz="0" w:space="0" w:color="auto"/>
            <w:left w:val="none" w:sz="0" w:space="0" w:color="auto"/>
            <w:bottom w:val="none" w:sz="0" w:space="0" w:color="auto"/>
            <w:right w:val="none" w:sz="0" w:space="0" w:color="auto"/>
          </w:divBdr>
          <w:divsChild>
            <w:div w:id="1757938932">
              <w:marLeft w:val="0"/>
              <w:marRight w:val="0"/>
              <w:marTop w:val="0"/>
              <w:marBottom w:val="0"/>
              <w:divBdr>
                <w:top w:val="none" w:sz="0" w:space="0" w:color="auto"/>
                <w:left w:val="none" w:sz="0" w:space="0" w:color="auto"/>
                <w:bottom w:val="none" w:sz="0" w:space="0" w:color="auto"/>
                <w:right w:val="none" w:sz="0" w:space="0" w:color="auto"/>
              </w:divBdr>
            </w:div>
            <w:div w:id="1661888268">
              <w:marLeft w:val="0"/>
              <w:marRight w:val="0"/>
              <w:marTop w:val="0"/>
              <w:marBottom w:val="0"/>
              <w:divBdr>
                <w:top w:val="none" w:sz="0" w:space="0" w:color="auto"/>
                <w:left w:val="none" w:sz="0" w:space="0" w:color="auto"/>
                <w:bottom w:val="none" w:sz="0" w:space="0" w:color="auto"/>
                <w:right w:val="none" w:sz="0" w:space="0" w:color="auto"/>
              </w:divBdr>
            </w:div>
            <w:div w:id="1532306718">
              <w:marLeft w:val="0"/>
              <w:marRight w:val="0"/>
              <w:marTop w:val="0"/>
              <w:marBottom w:val="0"/>
              <w:divBdr>
                <w:top w:val="none" w:sz="0" w:space="0" w:color="auto"/>
                <w:left w:val="none" w:sz="0" w:space="0" w:color="auto"/>
                <w:bottom w:val="none" w:sz="0" w:space="0" w:color="auto"/>
                <w:right w:val="none" w:sz="0" w:space="0" w:color="auto"/>
              </w:divBdr>
            </w:div>
            <w:div w:id="536358259">
              <w:marLeft w:val="0"/>
              <w:marRight w:val="0"/>
              <w:marTop w:val="0"/>
              <w:marBottom w:val="0"/>
              <w:divBdr>
                <w:top w:val="none" w:sz="0" w:space="0" w:color="auto"/>
                <w:left w:val="none" w:sz="0" w:space="0" w:color="auto"/>
                <w:bottom w:val="none" w:sz="0" w:space="0" w:color="auto"/>
                <w:right w:val="none" w:sz="0" w:space="0" w:color="auto"/>
              </w:divBdr>
            </w:div>
            <w:div w:id="668169892">
              <w:marLeft w:val="0"/>
              <w:marRight w:val="0"/>
              <w:marTop w:val="0"/>
              <w:marBottom w:val="0"/>
              <w:divBdr>
                <w:top w:val="none" w:sz="0" w:space="0" w:color="auto"/>
                <w:left w:val="none" w:sz="0" w:space="0" w:color="auto"/>
                <w:bottom w:val="none" w:sz="0" w:space="0" w:color="auto"/>
                <w:right w:val="none" w:sz="0" w:space="0" w:color="auto"/>
              </w:divBdr>
            </w:div>
          </w:divsChild>
        </w:div>
        <w:div w:id="1541477306">
          <w:marLeft w:val="0"/>
          <w:marRight w:val="0"/>
          <w:marTop w:val="0"/>
          <w:marBottom w:val="0"/>
          <w:divBdr>
            <w:top w:val="none" w:sz="0" w:space="0" w:color="auto"/>
            <w:left w:val="none" w:sz="0" w:space="0" w:color="auto"/>
            <w:bottom w:val="none" w:sz="0" w:space="0" w:color="auto"/>
            <w:right w:val="none" w:sz="0" w:space="0" w:color="auto"/>
          </w:divBdr>
          <w:divsChild>
            <w:div w:id="1934238726">
              <w:marLeft w:val="0"/>
              <w:marRight w:val="0"/>
              <w:marTop w:val="0"/>
              <w:marBottom w:val="0"/>
              <w:divBdr>
                <w:top w:val="none" w:sz="0" w:space="0" w:color="auto"/>
                <w:left w:val="none" w:sz="0" w:space="0" w:color="auto"/>
                <w:bottom w:val="none" w:sz="0" w:space="0" w:color="auto"/>
                <w:right w:val="none" w:sz="0" w:space="0" w:color="auto"/>
              </w:divBdr>
            </w:div>
            <w:div w:id="5283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614">
      <w:bodyDiv w:val="1"/>
      <w:marLeft w:val="0"/>
      <w:marRight w:val="0"/>
      <w:marTop w:val="0"/>
      <w:marBottom w:val="0"/>
      <w:divBdr>
        <w:top w:val="none" w:sz="0" w:space="0" w:color="auto"/>
        <w:left w:val="none" w:sz="0" w:space="0" w:color="auto"/>
        <w:bottom w:val="none" w:sz="0" w:space="0" w:color="auto"/>
        <w:right w:val="none" w:sz="0" w:space="0" w:color="auto"/>
      </w:divBdr>
      <w:divsChild>
        <w:div w:id="2008633339">
          <w:marLeft w:val="0"/>
          <w:marRight w:val="0"/>
          <w:marTop w:val="0"/>
          <w:marBottom w:val="0"/>
          <w:divBdr>
            <w:top w:val="none" w:sz="0" w:space="0" w:color="auto"/>
            <w:left w:val="none" w:sz="0" w:space="0" w:color="auto"/>
            <w:bottom w:val="none" w:sz="0" w:space="0" w:color="auto"/>
            <w:right w:val="none" w:sz="0" w:space="0" w:color="auto"/>
          </w:divBdr>
          <w:divsChild>
            <w:div w:id="1084767513">
              <w:marLeft w:val="0"/>
              <w:marRight w:val="0"/>
              <w:marTop w:val="0"/>
              <w:marBottom w:val="0"/>
              <w:divBdr>
                <w:top w:val="none" w:sz="0" w:space="0" w:color="auto"/>
                <w:left w:val="none" w:sz="0" w:space="0" w:color="auto"/>
                <w:bottom w:val="none" w:sz="0" w:space="0" w:color="auto"/>
                <w:right w:val="none" w:sz="0" w:space="0" w:color="auto"/>
              </w:divBdr>
            </w:div>
            <w:div w:id="127667843">
              <w:marLeft w:val="0"/>
              <w:marRight w:val="0"/>
              <w:marTop w:val="0"/>
              <w:marBottom w:val="0"/>
              <w:divBdr>
                <w:top w:val="none" w:sz="0" w:space="0" w:color="auto"/>
                <w:left w:val="none" w:sz="0" w:space="0" w:color="auto"/>
                <w:bottom w:val="none" w:sz="0" w:space="0" w:color="auto"/>
                <w:right w:val="none" w:sz="0" w:space="0" w:color="auto"/>
              </w:divBdr>
            </w:div>
            <w:div w:id="1511725198">
              <w:marLeft w:val="0"/>
              <w:marRight w:val="0"/>
              <w:marTop w:val="0"/>
              <w:marBottom w:val="0"/>
              <w:divBdr>
                <w:top w:val="none" w:sz="0" w:space="0" w:color="auto"/>
                <w:left w:val="none" w:sz="0" w:space="0" w:color="auto"/>
                <w:bottom w:val="none" w:sz="0" w:space="0" w:color="auto"/>
                <w:right w:val="none" w:sz="0" w:space="0" w:color="auto"/>
              </w:divBdr>
            </w:div>
            <w:div w:id="336157942">
              <w:marLeft w:val="0"/>
              <w:marRight w:val="0"/>
              <w:marTop w:val="0"/>
              <w:marBottom w:val="0"/>
              <w:divBdr>
                <w:top w:val="none" w:sz="0" w:space="0" w:color="auto"/>
                <w:left w:val="none" w:sz="0" w:space="0" w:color="auto"/>
                <w:bottom w:val="none" w:sz="0" w:space="0" w:color="auto"/>
                <w:right w:val="none" w:sz="0" w:space="0" w:color="auto"/>
              </w:divBdr>
            </w:div>
            <w:div w:id="46728189">
              <w:marLeft w:val="0"/>
              <w:marRight w:val="0"/>
              <w:marTop w:val="0"/>
              <w:marBottom w:val="0"/>
              <w:divBdr>
                <w:top w:val="none" w:sz="0" w:space="0" w:color="auto"/>
                <w:left w:val="none" w:sz="0" w:space="0" w:color="auto"/>
                <w:bottom w:val="none" w:sz="0" w:space="0" w:color="auto"/>
                <w:right w:val="none" w:sz="0" w:space="0" w:color="auto"/>
              </w:divBdr>
            </w:div>
          </w:divsChild>
        </w:div>
        <w:div w:id="1702121921">
          <w:marLeft w:val="0"/>
          <w:marRight w:val="0"/>
          <w:marTop w:val="0"/>
          <w:marBottom w:val="0"/>
          <w:divBdr>
            <w:top w:val="none" w:sz="0" w:space="0" w:color="auto"/>
            <w:left w:val="none" w:sz="0" w:space="0" w:color="auto"/>
            <w:bottom w:val="none" w:sz="0" w:space="0" w:color="auto"/>
            <w:right w:val="none" w:sz="0" w:space="0" w:color="auto"/>
          </w:divBdr>
        </w:div>
      </w:divsChild>
    </w:div>
    <w:div w:id="2003383968">
      <w:bodyDiv w:val="1"/>
      <w:marLeft w:val="0"/>
      <w:marRight w:val="0"/>
      <w:marTop w:val="0"/>
      <w:marBottom w:val="0"/>
      <w:divBdr>
        <w:top w:val="none" w:sz="0" w:space="0" w:color="auto"/>
        <w:left w:val="none" w:sz="0" w:space="0" w:color="auto"/>
        <w:bottom w:val="none" w:sz="0" w:space="0" w:color="auto"/>
        <w:right w:val="none" w:sz="0" w:space="0" w:color="auto"/>
      </w:divBdr>
      <w:divsChild>
        <w:div w:id="1040668966">
          <w:marLeft w:val="0"/>
          <w:marRight w:val="0"/>
          <w:marTop w:val="0"/>
          <w:marBottom w:val="0"/>
          <w:divBdr>
            <w:top w:val="none" w:sz="0" w:space="0" w:color="auto"/>
            <w:left w:val="none" w:sz="0" w:space="0" w:color="auto"/>
            <w:bottom w:val="none" w:sz="0" w:space="0" w:color="auto"/>
            <w:right w:val="none" w:sz="0" w:space="0" w:color="auto"/>
          </w:divBdr>
          <w:divsChild>
            <w:div w:id="1629623663">
              <w:marLeft w:val="0"/>
              <w:marRight w:val="0"/>
              <w:marTop w:val="0"/>
              <w:marBottom w:val="0"/>
              <w:divBdr>
                <w:top w:val="none" w:sz="0" w:space="0" w:color="auto"/>
                <w:left w:val="none" w:sz="0" w:space="0" w:color="auto"/>
                <w:bottom w:val="none" w:sz="0" w:space="0" w:color="auto"/>
                <w:right w:val="none" w:sz="0" w:space="0" w:color="auto"/>
              </w:divBdr>
            </w:div>
            <w:div w:id="1276323828">
              <w:marLeft w:val="0"/>
              <w:marRight w:val="0"/>
              <w:marTop w:val="0"/>
              <w:marBottom w:val="0"/>
              <w:divBdr>
                <w:top w:val="none" w:sz="0" w:space="0" w:color="auto"/>
                <w:left w:val="none" w:sz="0" w:space="0" w:color="auto"/>
                <w:bottom w:val="none" w:sz="0" w:space="0" w:color="auto"/>
                <w:right w:val="none" w:sz="0" w:space="0" w:color="auto"/>
              </w:divBdr>
            </w:div>
            <w:div w:id="748817270">
              <w:marLeft w:val="0"/>
              <w:marRight w:val="0"/>
              <w:marTop w:val="0"/>
              <w:marBottom w:val="0"/>
              <w:divBdr>
                <w:top w:val="none" w:sz="0" w:space="0" w:color="auto"/>
                <w:left w:val="none" w:sz="0" w:space="0" w:color="auto"/>
                <w:bottom w:val="none" w:sz="0" w:space="0" w:color="auto"/>
                <w:right w:val="none" w:sz="0" w:space="0" w:color="auto"/>
              </w:divBdr>
            </w:div>
            <w:div w:id="986283899">
              <w:marLeft w:val="0"/>
              <w:marRight w:val="0"/>
              <w:marTop w:val="0"/>
              <w:marBottom w:val="0"/>
              <w:divBdr>
                <w:top w:val="none" w:sz="0" w:space="0" w:color="auto"/>
                <w:left w:val="none" w:sz="0" w:space="0" w:color="auto"/>
                <w:bottom w:val="none" w:sz="0" w:space="0" w:color="auto"/>
                <w:right w:val="none" w:sz="0" w:space="0" w:color="auto"/>
              </w:divBdr>
            </w:div>
          </w:divsChild>
        </w:div>
        <w:div w:id="1684354011">
          <w:marLeft w:val="0"/>
          <w:marRight w:val="0"/>
          <w:marTop w:val="0"/>
          <w:marBottom w:val="0"/>
          <w:divBdr>
            <w:top w:val="none" w:sz="0" w:space="0" w:color="auto"/>
            <w:left w:val="none" w:sz="0" w:space="0" w:color="auto"/>
            <w:bottom w:val="none" w:sz="0" w:space="0" w:color="auto"/>
            <w:right w:val="none" w:sz="0" w:space="0" w:color="auto"/>
          </w:divBdr>
          <w:divsChild>
            <w:div w:id="1460881941">
              <w:marLeft w:val="0"/>
              <w:marRight w:val="0"/>
              <w:marTop w:val="0"/>
              <w:marBottom w:val="0"/>
              <w:divBdr>
                <w:top w:val="none" w:sz="0" w:space="0" w:color="auto"/>
                <w:left w:val="none" w:sz="0" w:space="0" w:color="auto"/>
                <w:bottom w:val="none" w:sz="0" w:space="0" w:color="auto"/>
                <w:right w:val="none" w:sz="0" w:space="0" w:color="auto"/>
              </w:divBdr>
            </w:div>
            <w:div w:id="7012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0603">
      <w:bodyDiv w:val="1"/>
      <w:marLeft w:val="0"/>
      <w:marRight w:val="0"/>
      <w:marTop w:val="0"/>
      <w:marBottom w:val="0"/>
      <w:divBdr>
        <w:top w:val="none" w:sz="0" w:space="0" w:color="auto"/>
        <w:left w:val="none" w:sz="0" w:space="0" w:color="auto"/>
        <w:bottom w:val="none" w:sz="0" w:space="0" w:color="auto"/>
        <w:right w:val="none" w:sz="0" w:space="0" w:color="auto"/>
      </w:divBdr>
      <w:divsChild>
        <w:div w:id="791510720">
          <w:marLeft w:val="0"/>
          <w:marRight w:val="0"/>
          <w:marTop w:val="0"/>
          <w:marBottom w:val="0"/>
          <w:divBdr>
            <w:top w:val="none" w:sz="0" w:space="0" w:color="auto"/>
            <w:left w:val="none" w:sz="0" w:space="0" w:color="auto"/>
            <w:bottom w:val="none" w:sz="0" w:space="0" w:color="auto"/>
            <w:right w:val="none" w:sz="0" w:space="0" w:color="auto"/>
          </w:divBdr>
        </w:div>
        <w:div w:id="1142621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uillinoisedu-my.sharepoint.com/personal/kitc_illinois_edu/Documents/Stat%20100%20CATALST/Activit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Activity%20Template</Template>
  <TotalTime>5</TotalTime>
  <Pages>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Clement, Kit</cp:lastModifiedBy>
  <cp:revision>9</cp:revision>
  <dcterms:created xsi:type="dcterms:W3CDTF">2024-07-08T22:21:00Z</dcterms:created>
  <dcterms:modified xsi:type="dcterms:W3CDTF">2024-09-04T22:02:00Z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